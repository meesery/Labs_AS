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BE4577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016445" w:rsidRDefault="00BE4577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016445">
        <w:rPr>
          <w:sz w:val="28"/>
          <w:szCs w:val="28"/>
        </w:rPr>
        <w:t>4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B0DB0">
        <w:rPr>
          <w:sz w:val="28"/>
          <w:szCs w:val="28"/>
          <w:lang w:val="be-BY"/>
        </w:rPr>
        <w:t>Динамические структуры данных: списки и деревья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C3D7E" w:rsidRPr="008A3C91">
        <w:rPr>
          <w:sz w:val="28"/>
          <w:szCs w:val="28"/>
        </w:rPr>
        <w:t xml:space="preserve"> 1 курса</w:t>
      </w: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ПО-4(2</w:t>
      </w:r>
      <w:r w:rsidR="003645D2">
        <w:rPr>
          <w:sz w:val="28"/>
          <w:szCs w:val="28"/>
        </w:rPr>
        <w:t>)</w:t>
      </w:r>
    </w:p>
    <w:p w:rsidR="00BC3D7E" w:rsidRPr="008A3C91" w:rsidRDefault="00C85BC4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Левоцкий</w:t>
      </w:r>
      <w:proofErr w:type="spellEnd"/>
      <w:r>
        <w:rPr>
          <w:sz w:val="28"/>
          <w:szCs w:val="28"/>
        </w:rPr>
        <w:t xml:space="preserve"> Н. Д.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C85BC4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3B0DB0">
        <w:rPr>
          <w:sz w:val="28"/>
          <w:szCs w:val="28"/>
        </w:rPr>
        <w:lastRenderedPageBreak/>
        <w:t>Лабораторная работа №14</w:t>
      </w:r>
    </w:p>
    <w:p w:rsidR="00EE5F17" w:rsidRPr="008A3C91" w:rsidRDefault="003B0DB0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Динамические структуры данных: списки и деревья</w:t>
      </w:r>
    </w:p>
    <w:p w:rsidR="00BC3D7E" w:rsidRPr="003B0DB0" w:rsidRDefault="00BC3D7E" w:rsidP="003B0DB0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>Цель работы</w:t>
      </w:r>
      <w:r w:rsidR="003B0DB0">
        <w:rPr>
          <w:sz w:val="28"/>
          <w:szCs w:val="28"/>
        </w:rPr>
        <w:t>: п</w:t>
      </w:r>
      <w:r w:rsidR="003B0DB0" w:rsidRPr="003B0DB0">
        <w:rPr>
          <w:sz w:val="28"/>
          <w:szCs w:val="28"/>
        </w:rPr>
        <w:t>риобретение навыков работы с динамической памятью и указателям</w:t>
      </w:r>
      <w:r w:rsidR="003B0DB0">
        <w:rPr>
          <w:sz w:val="28"/>
          <w:szCs w:val="28"/>
        </w:rPr>
        <w:t>и на С/C++; и</w:t>
      </w:r>
      <w:r w:rsidR="003B0DB0" w:rsidRPr="003B0DB0">
        <w:rPr>
          <w:sz w:val="28"/>
          <w:szCs w:val="28"/>
        </w:rPr>
        <w:t>зучение принципов работы с динамическими структурами данных: списками и деревьями.</w:t>
      </w:r>
    </w:p>
    <w:p w:rsidR="00EE5F17" w:rsidRPr="00EE5F17" w:rsidRDefault="00C85BC4" w:rsidP="00111E1F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1.5</w:t>
      </w:r>
    </w:p>
    <w:p w:rsidR="000069F3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C85BC4" w:rsidRDefault="00C85BC4" w:rsidP="00C85BC4">
      <w:pPr>
        <w:ind w:firstLine="709"/>
        <w:jc w:val="both"/>
        <w:rPr>
          <w:rFonts w:ascii="MS Gothic" w:eastAsia="MS Gothic" w:hAnsi="MS Gothic" w:cs="MS Gothic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Общие требования: в начале программы вывести задание; в процессе работы выводить подсказки пользователю (что ему нужно ввести, чтобы продолжить выполнение программы). Основные алгоритмы, ввод/вывод списков реализовать в виде функций с необходимыми параметрами. После работы программы вся динамически выделенная память должна быть освобождена.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C85BC4" w:rsidRPr="00C85BC4" w:rsidRDefault="00C85BC4" w:rsidP="00C85BC4">
      <w:pPr>
        <w:ind w:firstLine="709"/>
        <w:jc w:val="both"/>
        <w:rPr>
          <w:rFonts w:asciiTheme="minorHAnsi" w:hAnsiTheme="minorHAnsi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Написать программу, которая вводит с клавиатуры список целых чисел, строит инверсную копию списка, затем вводит с клавиатуры сбалансированное дерево и считает количество листьев дерева. </w:t>
      </w:r>
    </w:p>
    <w:p w:rsidR="006A203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141815">
        <w:rPr>
          <w:b/>
          <w:sz w:val="28"/>
          <w:szCs w:val="28"/>
        </w:rPr>
        <w:t>Блок-схема:</w:t>
      </w:r>
    </w:p>
    <w:p w:rsidR="00016445" w:rsidRDefault="0001644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72170" cy="56502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33" cy="56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B0" w:rsidRDefault="00016445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80840" cy="997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B0">
        <w:rPr>
          <w:b/>
          <w:sz w:val="28"/>
          <w:szCs w:val="28"/>
        </w:rPr>
        <w:br w:type="page"/>
      </w:r>
    </w:p>
    <w:p w:rsidR="00E0135A" w:rsidRDefault="00E0135A" w:rsidP="006A2038">
      <w:pPr>
        <w:widowControl/>
        <w:autoSpaceDE/>
        <w:autoSpaceDN/>
        <w:adjustRightInd/>
        <w:rPr>
          <w:b/>
          <w:sz w:val="28"/>
          <w:szCs w:val="28"/>
        </w:rPr>
      </w:pPr>
    </w:p>
    <w:p w:rsidR="00EE5F17" w:rsidRPr="00016445" w:rsidRDefault="009D6DD1" w:rsidP="00E0135A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745641">
        <w:rPr>
          <w:b/>
          <w:sz w:val="28"/>
          <w:szCs w:val="28"/>
        </w:rPr>
        <w:t>Те</w:t>
      </w:r>
      <w:proofErr w:type="gramStart"/>
      <w:r w:rsidRPr="00745641">
        <w:rPr>
          <w:b/>
          <w:sz w:val="28"/>
          <w:szCs w:val="28"/>
        </w:rPr>
        <w:t>кс</w:t>
      </w:r>
      <w:r w:rsidR="00EE5F17" w:rsidRPr="00745641">
        <w:rPr>
          <w:b/>
          <w:sz w:val="28"/>
          <w:szCs w:val="28"/>
        </w:rPr>
        <w:t>т</w:t>
      </w:r>
      <w:r w:rsidR="00EE5F17" w:rsidRPr="00016445">
        <w:rPr>
          <w:b/>
          <w:sz w:val="28"/>
          <w:szCs w:val="28"/>
          <w:lang w:val="en-US"/>
        </w:rPr>
        <w:t xml:space="preserve"> </w:t>
      </w:r>
      <w:r w:rsidR="00EE5F17" w:rsidRPr="00745641">
        <w:rPr>
          <w:b/>
          <w:sz w:val="28"/>
          <w:szCs w:val="28"/>
        </w:rPr>
        <w:t>пр</w:t>
      </w:r>
      <w:proofErr w:type="gramEnd"/>
      <w:r w:rsidR="00EE5F17" w:rsidRPr="00745641">
        <w:rPr>
          <w:b/>
          <w:sz w:val="28"/>
          <w:szCs w:val="28"/>
        </w:rPr>
        <w:t>ограммы</w:t>
      </w:r>
      <w:r w:rsidR="00EE5F17" w:rsidRPr="00016445">
        <w:rPr>
          <w:b/>
          <w:sz w:val="28"/>
          <w:szCs w:val="28"/>
          <w:lang w:val="en-US"/>
        </w:rPr>
        <w:t>:</w:t>
      </w:r>
      <w:bookmarkStart w:id="0" w:name="_GoBack"/>
      <w:bookmarkEnd w:id="0"/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#include&lt;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Windows.h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&gt;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iostream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&gt;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using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namespace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std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struct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list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dig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 // число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 // указатель на следующий элемент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};</w:t>
      </w: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struct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node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info;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* l, * r;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* tree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Count(node* Root,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&amp; count);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 head); //</w:t>
      </w:r>
      <w:r w:rsidRPr="00C85BC4">
        <w:rPr>
          <w:rFonts w:eastAsiaTheme="minorHAnsi"/>
          <w:sz w:val="28"/>
          <w:szCs w:val="28"/>
          <w:lang w:eastAsia="en-US"/>
        </w:rPr>
        <w:t>удаление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списка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(list*&amp; 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(list*&amp; 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 node);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void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push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a,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node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** t); //запись элемента в дерево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empty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head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); //проверка на пустоту списка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print(node* t,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u,int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&amp;count); //</w:t>
      </w:r>
      <w:r w:rsidRPr="00C85BC4">
        <w:rPr>
          <w:rFonts w:eastAsiaTheme="minorHAnsi"/>
          <w:sz w:val="28"/>
          <w:szCs w:val="28"/>
          <w:lang w:eastAsia="en-US"/>
        </w:rPr>
        <w:t>вывод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дерева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(node*&amp; 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SetConsoleCP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(1251);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SetConsoleOutputCP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(1251);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"Написать программу, которая вводит с клавиатуры список целых чисел,\</w:t>
      </w:r>
      <w:proofErr w:type="spellStart"/>
      <w:proofErr w:type="gramStart"/>
      <w:r w:rsidRPr="00C85BC4">
        <w:rPr>
          <w:rFonts w:eastAsiaTheme="minorHAnsi"/>
          <w:sz w:val="28"/>
          <w:szCs w:val="28"/>
          <w:lang w:eastAsia="en-US"/>
        </w:rPr>
        <w:t>n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строит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инверсную копию списка,\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nзатем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вводит с клавиатуры сбалансированное дерево и считает количество листьев дерева." 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* head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head);</w:t>
      </w: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proofErr w:type="gramEnd"/>
      <w:r w:rsidRPr="00016445">
        <w:rPr>
          <w:rFonts w:eastAsiaTheme="minorHAnsi"/>
          <w:sz w:val="28"/>
          <w:szCs w:val="28"/>
          <w:lang w:eastAsia="en-US"/>
        </w:rPr>
        <w:t xml:space="preserve">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016445">
        <w:rPr>
          <w:rFonts w:eastAsiaTheme="minorHAnsi"/>
          <w:sz w:val="28"/>
          <w:szCs w:val="28"/>
          <w:lang w:eastAsia="en-US"/>
        </w:rPr>
        <w:t>&lt;&lt;"</w:t>
      </w:r>
      <w:r w:rsidRPr="00C85BC4">
        <w:rPr>
          <w:rFonts w:eastAsiaTheme="minorHAnsi"/>
          <w:sz w:val="28"/>
          <w:szCs w:val="28"/>
          <w:lang w:eastAsia="en-US"/>
        </w:rPr>
        <w:t>Инверсный</w:t>
      </w:r>
      <w:r w:rsidRPr="00016445">
        <w:rPr>
          <w:rFonts w:eastAsiaTheme="minorHAnsi"/>
          <w:sz w:val="28"/>
          <w:szCs w:val="28"/>
          <w:lang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список</w:t>
      </w:r>
      <w:r w:rsidRPr="00016445">
        <w:rPr>
          <w:rFonts w:eastAsiaTheme="minorHAnsi"/>
          <w:sz w:val="28"/>
          <w:szCs w:val="28"/>
          <w:lang w:eastAsia="en-US"/>
        </w:rPr>
        <w:t>:\</w:t>
      </w:r>
      <w:r w:rsidRPr="00C85BC4">
        <w:rPr>
          <w:rFonts w:eastAsiaTheme="minorHAnsi"/>
          <w:sz w:val="28"/>
          <w:szCs w:val="28"/>
          <w:lang w:val="en-US" w:eastAsia="en-US"/>
        </w:rPr>
        <w:t>n</w:t>
      </w:r>
      <w:r w:rsidRPr="00016445">
        <w:rPr>
          <w:rFonts w:eastAsiaTheme="minorHAnsi"/>
          <w:sz w:val="28"/>
          <w:szCs w:val="28"/>
          <w:lang w:eastAsia="en-US"/>
        </w:rPr>
        <w:t>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01644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n; //Количество элементов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s;//Число,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переваемое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в дерево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= 0;//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колво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листьев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"Введите количество элементов дерева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: "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&gt;&gt;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"Введите " &lt;&lt; n &lt;&lt; " элементов дерева: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i = 0; i &lt; n; i++)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cin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&gt;&gt; s;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s, &amp;tree);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"</w:t>
      </w:r>
      <w:r w:rsidRPr="00C85BC4">
        <w:rPr>
          <w:rFonts w:eastAsiaTheme="minorHAnsi"/>
          <w:sz w:val="28"/>
          <w:szCs w:val="28"/>
          <w:lang w:eastAsia="en-US"/>
        </w:rPr>
        <w:t>Ваше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дерево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: "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tree, 0,count);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"Количество листьев: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&lt;&lt;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tree);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(list*&amp; head)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*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= new list;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cin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&gt;&gt;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-&gt;dig;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-&gt;next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* q =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(q ==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-&gt;next =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head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else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while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(q-&gt;next)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q = q-&gt;next;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-&gt;next = q-&gt;next;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q-&gt;next =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 node)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(node !=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node-&gt;next);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printf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"%d ", node-&gt;dig);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(list*&amp; head)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head</w:t>
      </w:r>
      <w:proofErr w:type="gramEnd"/>
      <w:r w:rsidRPr="00016445">
        <w:rPr>
          <w:rFonts w:eastAsiaTheme="minorHAnsi"/>
          <w:sz w:val="28"/>
          <w:szCs w:val="28"/>
          <w:lang w:eastAsia="en-US"/>
        </w:rPr>
        <w:t xml:space="preserve"> = </w:t>
      </w:r>
      <w:r w:rsidRPr="00C85BC4">
        <w:rPr>
          <w:rFonts w:eastAsiaTheme="minorHAnsi"/>
          <w:sz w:val="28"/>
          <w:szCs w:val="28"/>
          <w:lang w:val="en-US" w:eastAsia="en-US"/>
        </w:rPr>
        <w:t>NULL</w:t>
      </w:r>
      <w:r w:rsidRPr="00016445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01644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"Введите количество записей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: "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&gt;&gt;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"Вводите числа: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i = 0; i &lt; N; i++)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empty(list* head)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(head == NULL)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return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0;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else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return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1;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(list* head)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(empty(head) == 1)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(head)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head-&gt;next);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delete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push(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a, node** 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((*t) ==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(*t) = new node;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(*t)-&gt;info = a;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(*t)-&gt;l = (*t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)-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&gt;r = NULL;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return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(a &gt; (*t)-&gt;info) push(a, &amp;(*t)-&gt;r);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else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push(a, &amp;(*t)-&gt;l);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lastRenderedPageBreak/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print(node* t,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u,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&amp; count)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(t == NULL) return;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t-&gt;l, ++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u,count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i = 0; i &lt; u; ++i)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"|";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t-&gt;info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u--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t-&gt;r, ++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u,count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((t-&gt;l == NULL) &amp;&amp; (t-&gt;r == NULL))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count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= count ++;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void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(node*&amp; 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 (t != NULL)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t-&gt;l);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t-&gt;r);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delete</w:t>
      </w:r>
      <w:proofErr w:type="gramEnd"/>
      <w:r w:rsidRPr="00016445">
        <w:rPr>
          <w:rFonts w:eastAsiaTheme="minorHAnsi"/>
          <w:sz w:val="28"/>
          <w:szCs w:val="28"/>
          <w:lang w:eastAsia="en-US"/>
        </w:rPr>
        <w:t xml:space="preserve"> </w:t>
      </w:r>
      <w:r w:rsidRPr="00C85BC4">
        <w:rPr>
          <w:rFonts w:eastAsiaTheme="minorHAnsi"/>
          <w:sz w:val="28"/>
          <w:szCs w:val="28"/>
          <w:lang w:val="en-US" w:eastAsia="en-US"/>
        </w:rPr>
        <w:t>t</w:t>
      </w:r>
      <w:r w:rsidRPr="00016445">
        <w:rPr>
          <w:rFonts w:eastAsiaTheme="minorHAnsi"/>
          <w:sz w:val="28"/>
          <w:szCs w:val="28"/>
          <w:lang w:eastAsia="en-US"/>
        </w:rPr>
        <w:t>;</w:t>
      </w: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016445">
        <w:rPr>
          <w:rFonts w:eastAsiaTheme="minorHAnsi"/>
          <w:sz w:val="28"/>
          <w:szCs w:val="28"/>
          <w:lang w:eastAsia="en-US"/>
        </w:rPr>
        <w:tab/>
      </w:r>
      <w:r w:rsidRPr="00016445">
        <w:rPr>
          <w:rFonts w:eastAsiaTheme="minorHAnsi"/>
          <w:sz w:val="28"/>
          <w:szCs w:val="28"/>
          <w:lang w:eastAsia="en-US"/>
        </w:rPr>
        <w:tab/>
      </w:r>
      <w:r w:rsidRPr="00C85BC4">
        <w:rPr>
          <w:rFonts w:eastAsiaTheme="minorHAnsi"/>
          <w:sz w:val="28"/>
          <w:szCs w:val="28"/>
          <w:lang w:eastAsia="en-US"/>
        </w:rPr>
        <w:t>t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C85BC4">
        <w:rPr>
          <w:rFonts w:eastAsiaTheme="minorHAnsi"/>
          <w:sz w:val="28"/>
          <w:szCs w:val="28"/>
          <w:lang w:eastAsia="en-US"/>
        </w:rPr>
        <w:t>}</w:t>
      </w:r>
    </w:p>
    <w:p w:rsidR="003B0DB0" w:rsidRDefault="003B0DB0" w:rsidP="00BC520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программы:</w:t>
      </w:r>
    </w:p>
    <w:p w:rsidR="00C85BC4" w:rsidRDefault="003B0DB0" w:rsidP="00BC5206">
      <w:pPr>
        <w:widowControl/>
        <w:autoSpaceDE/>
        <w:autoSpaceDN/>
        <w:adjustRightInd/>
        <w:spacing w:before="240" w:after="240"/>
        <w:rPr>
          <w:noProof/>
        </w:rPr>
      </w:pPr>
      <w:r w:rsidRPr="003B0DB0">
        <w:rPr>
          <w:noProof/>
        </w:rPr>
        <w:lastRenderedPageBreak/>
        <w:t xml:space="preserve"> </w:t>
      </w:r>
      <w:r w:rsidR="00BC5206" w:rsidRPr="00BC5206">
        <w:rPr>
          <w:noProof/>
        </w:rPr>
        <w:t xml:space="preserve">   </w:t>
      </w:r>
    </w:p>
    <w:p w:rsidR="003B0DB0" w:rsidRPr="00984654" w:rsidRDefault="00C85BC4" w:rsidP="00BC520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2AD4198" wp14:editId="4D3DD958">
            <wp:extent cx="4471289" cy="285431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67" t="10478" r="51334" b="38878"/>
                    <a:stretch/>
                  </pic:blipFill>
                  <pic:spPr bwMode="auto">
                    <a:xfrm>
                      <a:off x="0" y="0"/>
                      <a:ext cx="4474560" cy="285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85" w:rsidRPr="00347F80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FF3C63" w:rsidRPr="008A3C91">
        <w:rPr>
          <w:sz w:val="28"/>
          <w:szCs w:val="28"/>
        </w:rPr>
        <w:t xml:space="preserve">: </w:t>
      </w:r>
      <w:r w:rsidR="00C85BC4">
        <w:rPr>
          <w:sz w:val="28"/>
          <w:szCs w:val="28"/>
        </w:rPr>
        <w:t>приобрел навыки</w:t>
      </w:r>
      <w:r w:rsidR="00984654" w:rsidRPr="003B0DB0">
        <w:rPr>
          <w:sz w:val="28"/>
          <w:szCs w:val="28"/>
        </w:rPr>
        <w:t xml:space="preserve"> работы с динамической памятью и указателям</w:t>
      </w:r>
      <w:r w:rsidR="00C85BC4">
        <w:rPr>
          <w:sz w:val="28"/>
          <w:szCs w:val="28"/>
        </w:rPr>
        <w:t>и на</w:t>
      </w:r>
      <w:proofErr w:type="gramStart"/>
      <w:r w:rsidR="00C85BC4">
        <w:rPr>
          <w:sz w:val="28"/>
          <w:szCs w:val="28"/>
        </w:rPr>
        <w:t xml:space="preserve"> С</w:t>
      </w:r>
      <w:proofErr w:type="gramEnd"/>
      <w:r w:rsidR="00C85BC4">
        <w:rPr>
          <w:sz w:val="28"/>
          <w:szCs w:val="28"/>
        </w:rPr>
        <w:t>/C++; изучил принципы</w:t>
      </w:r>
      <w:r w:rsidR="00984654" w:rsidRPr="003B0DB0">
        <w:rPr>
          <w:sz w:val="28"/>
          <w:szCs w:val="28"/>
        </w:rPr>
        <w:t xml:space="preserve"> работы с динамическими структурами данных: списками и деревьями.</w:t>
      </w:r>
    </w:p>
    <w:sectPr w:rsidR="00D04585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‚l‚r ѓSѓVѓbѓ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16445"/>
    <w:rsid w:val="000429D4"/>
    <w:rsid w:val="00071D7E"/>
    <w:rsid w:val="00083789"/>
    <w:rsid w:val="00097C02"/>
    <w:rsid w:val="000A7FC9"/>
    <w:rsid w:val="00111E1F"/>
    <w:rsid w:val="00122A85"/>
    <w:rsid w:val="00124530"/>
    <w:rsid w:val="00141815"/>
    <w:rsid w:val="00152C10"/>
    <w:rsid w:val="0017044B"/>
    <w:rsid w:val="00180E2C"/>
    <w:rsid w:val="001F28AC"/>
    <w:rsid w:val="00206043"/>
    <w:rsid w:val="00216B2B"/>
    <w:rsid w:val="002440CB"/>
    <w:rsid w:val="00245BEA"/>
    <w:rsid w:val="0024717D"/>
    <w:rsid w:val="0028697B"/>
    <w:rsid w:val="002C475B"/>
    <w:rsid w:val="002F5DB7"/>
    <w:rsid w:val="0030599D"/>
    <w:rsid w:val="00310127"/>
    <w:rsid w:val="003274C1"/>
    <w:rsid w:val="00347F80"/>
    <w:rsid w:val="003645D2"/>
    <w:rsid w:val="00374B76"/>
    <w:rsid w:val="003B0DB0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60014F"/>
    <w:rsid w:val="006A2038"/>
    <w:rsid w:val="006C1F27"/>
    <w:rsid w:val="00705D93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3CD3"/>
    <w:rsid w:val="008333C2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83A3D"/>
    <w:rsid w:val="00984654"/>
    <w:rsid w:val="009C2816"/>
    <w:rsid w:val="009C4061"/>
    <w:rsid w:val="009D6DD1"/>
    <w:rsid w:val="009F2B0B"/>
    <w:rsid w:val="00A04B52"/>
    <w:rsid w:val="00A13615"/>
    <w:rsid w:val="00A400F9"/>
    <w:rsid w:val="00A42A43"/>
    <w:rsid w:val="00A479E6"/>
    <w:rsid w:val="00A57CBA"/>
    <w:rsid w:val="00A76501"/>
    <w:rsid w:val="00AE3C31"/>
    <w:rsid w:val="00B43BCF"/>
    <w:rsid w:val="00B50737"/>
    <w:rsid w:val="00B613F5"/>
    <w:rsid w:val="00BB0E6A"/>
    <w:rsid w:val="00BC3D7E"/>
    <w:rsid w:val="00BC5206"/>
    <w:rsid w:val="00BE4577"/>
    <w:rsid w:val="00BE60CA"/>
    <w:rsid w:val="00C3112D"/>
    <w:rsid w:val="00C34D34"/>
    <w:rsid w:val="00C85081"/>
    <w:rsid w:val="00C85BC4"/>
    <w:rsid w:val="00CA1A51"/>
    <w:rsid w:val="00CA22C2"/>
    <w:rsid w:val="00CB53F5"/>
    <w:rsid w:val="00CD5728"/>
    <w:rsid w:val="00CD5D12"/>
    <w:rsid w:val="00CF3746"/>
    <w:rsid w:val="00CF73B7"/>
    <w:rsid w:val="00D04585"/>
    <w:rsid w:val="00D71C6A"/>
    <w:rsid w:val="00D817E1"/>
    <w:rsid w:val="00D923BF"/>
    <w:rsid w:val="00E0135A"/>
    <w:rsid w:val="00E472B6"/>
    <w:rsid w:val="00E53825"/>
    <w:rsid w:val="00E55788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5B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B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5B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B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01ED-2609-45C9-8729-54294E7B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user</cp:lastModifiedBy>
  <cp:revision>2</cp:revision>
  <dcterms:created xsi:type="dcterms:W3CDTF">2020-06-16T15:23:00Z</dcterms:created>
  <dcterms:modified xsi:type="dcterms:W3CDTF">2020-06-16T15:23:00Z</dcterms:modified>
</cp:coreProperties>
</file>