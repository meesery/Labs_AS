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Default="00180E2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№12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«ОАиП»</w:t>
      </w:r>
    </w:p>
    <w:p w:rsidR="00BC3D7E" w:rsidRPr="008A3C91" w:rsidRDefault="00180E2C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«Индексн</w:t>
      </w:r>
      <w:r w:rsidR="00B43BCF">
        <w:rPr>
          <w:sz w:val="28"/>
          <w:szCs w:val="28"/>
        </w:rPr>
        <w:t>ые файлы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C3D7E" w:rsidRPr="008A3C91">
        <w:rPr>
          <w:sz w:val="28"/>
          <w:szCs w:val="28"/>
        </w:rPr>
        <w:t xml:space="preserve"> 1 курса</w:t>
      </w: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ПО-4(2</w:t>
      </w:r>
      <w:r w:rsidR="003645D2">
        <w:rPr>
          <w:sz w:val="28"/>
          <w:szCs w:val="28"/>
        </w:rPr>
        <w:t>)</w:t>
      </w: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Левоцкий Н. Д.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1E0EF1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bookmarkStart w:id="0" w:name="_GoBack"/>
      <w:bookmarkEnd w:id="0"/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180E2C">
        <w:rPr>
          <w:sz w:val="28"/>
          <w:szCs w:val="28"/>
        </w:rPr>
        <w:lastRenderedPageBreak/>
        <w:t>Лабораторная работа №12</w:t>
      </w:r>
    </w:p>
    <w:p w:rsidR="00EE5F17" w:rsidRPr="008A3C91" w:rsidRDefault="00180E2C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Индексные</w:t>
      </w:r>
      <w:r w:rsidR="00B43BCF">
        <w:rPr>
          <w:sz w:val="28"/>
          <w:szCs w:val="28"/>
        </w:rPr>
        <w:t xml:space="preserve"> файлы</w:t>
      </w:r>
    </w:p>
    <w:p w:rsidR="00BC3D7E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 w:rsidR="00481656">
        <w:rPr>
          <w:sz w:val="28"/>
          <w:szCs w:val="28"/>
        </w:rPr>
        <w:t>и</w:t>
      </w:r>
      <w:r w:rsidR="00481656" w:rsidRPr="00481656">
        <w:rPr>
          <w:sz w:val="28"/>
          <w:szCs w:val="28"/>
        </w:rPr>
        <w:t>зучить принципы программирования с ис</w:t>
      </w:r>
      <w:r w:rsidR="00180E2C">
        <w:rPr>
          <w:sz w:val="28"/>
          <w:szCs w:val="28"/>
        </w:rPr>
        <w:t>пользованием индексных файлов.</w:t>
      </w:r>
    </w:p>
    <w:p w:rsidR="00EE5F17" w:rsidRDefault="00EE5F17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9E1BEE" w:rsidRDefault="009E1BEE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rPr>
          <w:b/>
          <w:sz w:val="28"/>
          <w:szCs w:val="28"/>
        </w:rPr>
      </w:pPr>
      <w:r w:rsidRPr="009E1BEE">
        <w:rPr>
          <w:b/>
          <w:sz w:val="28"/>
          <w:szCs w:val="28"/>
        </w:rPr>
        <w:t>Блок-схема:</w:t>
      </w:r>
    </w:p>
    <w:p w:rsidR="009E1BEE" w:rsidRPr="00EE5F17" w:rsidRDefault="009E1BEE" w:rsidP="009E1BEE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63436" cy="998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47" cy="99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F3" w:rsidRPr="00FF3C63" w:rsidRDefault="00EE5F17" w:rsidP="00FF3C63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lastRenderedPageBreak/>
        <w:t>Задание:</w:t>
      </w:r>
    </w:p>
    <w:p w:rsidR="00180E2C" w:rsidRPr="00180E2C" w:rsidRDefault="00180E2C" w:rsidP="00180E2C">
      <w:pPr>
        <w:widowControl/>
        <w:autoSpaceDE/>
        <w:autoSpaceDN/>
        <w:adjustRightInd/>
        <w:rPr>
          <w:sz w:val="28"/>
          <w:szCs w:val="28"/>
        </w:rPr>
      </w:pPr>
      <w:r w:rsidRPr="00180E2C">
        <w:rPr>
          <w:sz w:val="28"/>
          <w:szCs w:val="28"/>
        </w:rPr>
        <w:t>В программу</w:t>
      </w:r>
      <w:r>
        <w:rPr>
          <w:sz w:val="28"/>
          <w:szCs w:val="28"/>
        </w:rPr>
        <w:t>,</w:t>
      </w:r>
      <w:r w:rsidRPr="00180E2C">
        <w:rPr>
          <w:sz w:val="28"/>
          <w:szCs w:val="28"/>
        </w:rPr>
        <w:t xml:space="preserve"> разработанную в лабораторной работе </w:t>
      </w:r>
      <w:r>
        <w:rPr>
          <w:sz w:val="28"/>
          <w:szCs w:val="28"/>
        </w:rPr>
        <w:t>11,</w:t>
      </w:r>
      <w:r w:rsidRPr="00180E2C">
        <w:rPr>
          <w:sz w:val="28"/>
          <w:szCs w:val="28"/>
        </w:rPr>
        <w:t xml:space="preserve"> внести следующие изменения и дополнения: 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1.</w:t>
      </w:r>
      <w:r w:rsidRPr="00180E2C">
        <w:rPr>
          <w:sz w:val="28"/>
          <w:szCs w:val="28"/>
        </w:rPr>
        <w:tab/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180E2C">
        <w:rPr>
          <w:sz w:val="28"/>
          <w:szCs w:val="28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3.</w:t>
      </w:r>
      <w:r w:rsidRPr="00180E2C">
        <w:rPr>
          <w:sz w:val="28"/>
          <w:szCs w:val="28"/>
        </w:rPr>
        <w:tab/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EE5F17" w:rsidRPr="001E0EF1" w:rsidRDefault="009D6DD1" w:rsidP="009D6DD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Текс</w:t>
      </w:r>
      <w:r w:rsidR="00EE5F17">
        <w:rPr>
          <w:sz w:val="28"/>
          <w:szCs w:val="28"/>
        </w:rPr>
        <w:t>т</w:t>
      </w:r>
      <w:r w:rsidR="00EE5F17" w:rsidRPr="00823CD3">
        <w:rPr>
          <w:sz w:val="28"/>
          <w:szCs w:val="28"/>
          <w:lang w:val="en-US"/>
        </w:rPr>
        <w:t xml:space="preserve"> </w:t>
      </w:r>
      <w:r w:rsidR="00EE5F17">
        <w:rPr>
          <w:sz w:val="28"/>
          <w:szCs w:val="28"/>
        </w:rPr>
        <w:t>программы</w:t>
      </w:r>
      <w:r w:rsidR="00EE5F17" w:rsidRPr="00823CD3">
        <w:rPr>
          <w:sz w:val="28"/>
          <w:szCs w:val="28"/>
          <w:lang w:val="en-US"/>
        </w:rPr>
        <w:t>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#include&lt;iostream&gt;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#include&lt;cstdlib&gt;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 &lt;string&gt;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#include&lt;iomanip&gt;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#include&lt;Windows.h&gt;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#include&lt;fstream&gt;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using namespace std;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struct sportsman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enum league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LaLIGA = 1,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Bundesliga,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Seria_A,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League_1,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PremierFL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>};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union countryteam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avail;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result;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 inf;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country[30];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team[30];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name[30];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surname[30];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secondname[30];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char liga[30];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unsigned int goal : 7;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int menu();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struct_create(int&amp; num, sportsman*&amp;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struct_output(int num, sportsman*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struct_sort(int num, sportsman* array,int type);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struct_delete(int&amp; num, sportsman* array,int type);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struct_OlderThan20(int num, sportsman*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filetxtcreate(int num, sportsman*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filebincreate(int num, sportsman*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filetxtread(int&amp; num, sportsman*&amp;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filebinread(int&amp; num, sportsman*&amp;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filetxtadd(int num);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filebinadd();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index_file(int num, sportsman* index);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int main()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SetConsoleCP(1251);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SetConsoleOutputCP(1251);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menu();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return 0;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int menu()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num = 0;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sportsman* card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choice;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filechoice;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Работа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с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текстовым</w:t>
      </w:r>
      <w:r w:rsidRPr="009E1BEE">
        <w:rPr>
          <w:sz w:val="28"/>
          <w:szCs w:val="28"/>
          <w:lang w:val="en-US"/>
        </w:rPr>
        <w:t>(1)/</w:t>
      </w:r>
      <w:r w:rsidRPr="009E1BEE">
        <w:rPr>
          <w:sz w:val="28"/>
          <w:szCs w:val="28"/>
        </w:rPr>
        <w:t>бинарным</w:t>
      </w:r>
      <w:r w:rsidRPr="009E1BEE">
        <w:rPr>
          <w:sz w:val="28"/>
          <w:szCs w:val="28"/>
          <w:lang w:val="en-US"/>
        </w:rPr>
        <w:t xml:space="preserve">(2) </w:t>
      </w:r>
      <w:r w:rsidRPr="009E1BEE">
        <w:rPr>
          <w:sz w:val="28"/>
          <w:szCs w:val="28"/>
        </w:rPr>
        <w:t>файлом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  <w:t>cin &gt;&gt; filechoice;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do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cout&lt;&lt; "</w:t>
      </w:r>
      <w:r w:rsidRPr="009E1BEE">
        <w:rPr>
          <w:sz w:val="28"/>
          <w:szCs w:val="28"/>
        </w:rPr>
        <w:t>Выберите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пункт</w:t>
      </w:r>
      <w:r w:rsidRPr="009E1BEE">
        <w:rPr>
          <w:sz w:val="28"/>
          <w:szCs w:val="28"/>
          <w:lang w:val="en-US"/>
        </w:rPr>
        <w:t>: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cout &lt;&lt; "1. Ввод данных в массив/чтение из файла(если файл уже создан)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"2. Вывод содержимого массива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"3. Сортировка на выбор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"4. Удаления записи по заданной фамилии спортсмена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"5. Вывод фамилий спортсменов, возраст которых больше 20 лет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"6. Добавить запись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"Для того чтобы завершить работу нажмите 0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choice;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switch (choice)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1: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(filechoice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filetxtread(num, card);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 xml:space="preserve">} 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(filechoice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filebinread(num, card);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case 2:struct_output(num, card); 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3:struct_sort(num, card,filechoice); 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4:struct_delete(num, card,filechoice); 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5:struct_OlderThan20(num, card); 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6: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(filechoice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filetxtadd(num);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(filechoice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filebinadd();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while (choice != 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delete[] card;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return 0;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struct_create(int&amp; num, sportsman*&amp;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int size;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cout &lt;&lt; "Количество спортсменов: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size;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num = num + size;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  <w:t>sportsman* temp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 - size; i++) 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temp[i] = array[i];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array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&lt;num - size; i++) 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array[i] = temp[i];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delete[] temp;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picker;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counter = 1;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 xml:space="preserve">cout &lt;&lt; counter &lt;&lt; " </w:t>
      </w:r>
      <w:r w:rsidRPr="009E1BEE">
        <w:rPr>
          <w:sz w:val="28"/>
          <w:szCs w:val="28"/>
        </w:rPr>
        <w:t>спортсмен</w:t>
      </w:r>
      <w:r w:rsidRPr="009E1BEE">
        <w:rPr>
          <w:sz w:val="28"/>
          <w:szCs w:val="28"/>
          <w:lang w:val="en-US"/>
        </w:rPr>
        <w:t>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Страна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cin.getline(array[i].country,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Команда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cin.getline(array[i].team,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Игровой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номер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array[i].number;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Фамилия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cin.getline(array[i].surname,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Имя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cin.getline(array[i].name,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Отчество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cin.getline(array[i].secondname,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Возраст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array[i].age;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Рост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см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array[i].height;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Вес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кг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array[i].weight;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cout &lt;&lt; "Трофеи с командой страны (1 - eсть, 2 - нет):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array[i].inf.avail;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(array[i].inf.avail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array[i].inf.result = '+';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(array[i].inf.avail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array[i].inf.result = '-';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какой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лиге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выступает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спортсмен</w:t>
      </w:r>
      <w:r w:rsidRPr="009E1BEE">
        <w:rPr>
          <w:sz w:val="28"/>
          <w:szCs w:val="28"/>
          <w:lang w:val="en-US"/>
        </w:rPr>
        <w:t xml:space="preserve"> (1 - LaLIGA" &lt;&lt; endl &lt;&lt; " 2 - Bundesliga 3 - Seria A" &lt;&lt; endl &lt;&lt; " 4 - League 1 5 - PremierFL):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picker;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switch (picker)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(array[i].LaLIGA):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strcpy_s(array[i].liga, "LaLIGA");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(array[i].Bundesliga):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strcpy_s(array[i].liga, "Bundesliga");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(array[i].Seria_A):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strcpy_s(array[i].liga, "Seria 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(array[i].League_1):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strcpy_s(array[i].liga, "League 1");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(array[i].PremierFL):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strcpy_s(array[i].liga, "Premier FL");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"Количество голов: 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cin &gt;&gt;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array[i].goal =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counter++;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endl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struct_output(int num, sportsman*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setw(5) &lt;&lt; left &lt;&lt; "#" &lt;&lt; setw(10) &lt;&lt; left &lt;&lt; "C</w:t>
      </w:r>
      <w:r w:rsidRPr="009E1BEE">
        <w:rPr>
          <w:sz w:val="28"/>
          <w:szCs w:val="28"/>
        </w:rPr>
        <w:t>трана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Команда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Номер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Фамилия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Имя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Отчество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Возраст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Рост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Вес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Трофеи</w:t>
      </w:r>
      <w:r w:rsidRPr="009E1BEE">
        <w:rPr>
          <w:sz w:val="28"/>
          <w:szCs w:val="28"/>
          <w:lang w:val="en-US"/>
        </w:rPr>
        <w:t>:" &lt;&lt; setw(18) &lt;&lt; left &lt;&lt; "</w:t>
      </w:r>
      <w:r w:rsidRPr="009E1BEE">
        <w:rPr>
          <w:sz w:val="28"/>
          <w:szCs w:val="28"/>
        </w:rPr>
        <w:t>Чемпионат</w:t>
      </w:r>
      <w:r w:rsidRPr="009E1BEE">
        <w:rPr>
          <w:sz w:val="28"/>
          <w:szCs w:val="28"/>
          <w:lang w:val="en-US"/>
        </w:rPr>
        <w:t>:" &lt;&lt; setw(20) &lt;&lt; left &lt;&lt; "</w:t>
      </w:r>
      <w:r w:rsidRPr="009E1BEE">
        <w:rPr>
          <w:sz w:val="28"/>
          <w:szCs w:val="28"/>
        </w:rPr>
        <w:t>Голы</w:t>
      </w:r>
      <w:r w:rsidRPr="009E1BEE">
        <w:rPr>
          <w:sz w:val="28"/>
          <w:szCs w:val="28"/>
          <w:lang w:val="en-US"/>
        </w:rPr>
        <w:t>:"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num; i++) 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setw(5) &lt;&lt; left &lt;&lt; i + 1;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array[i].country;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array[i].team;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array[i].secondname;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setw(10) &lt;&lt; left &lt;&lt; array[i].inf.result;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setw(18) &lt;&lt; left &lt;&lt; array[i].liga;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setw(20) &lt;&lt; left &lt;&lt; array[i].goal;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struct_sort(int num, sportsman* array, int type)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lastRenderedPageBreak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int ch;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cout &lt;&lt; "1-по росту, 2-по возрасту"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ch;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if(ch==1)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i = 0; i &lt; num - 1;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i; j &lt; num;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(array[j].height &lt; array[i].height)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swap(array[i], array[j]);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index_file(num,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(type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else if (type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filebincreate(num,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  <w:t>if (ch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i = 0; i &lt; num - 1;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i; j &lt; num;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(array[j].age &lt; array[i].age)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swap(array[i], array[j]);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index_file(num,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(type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else if (type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filebincreate(num,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 xml:space="preserve">void index_file(int num, sportsman* index) 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ofstream fout("Indexes.txt");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num; i++) 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i + 1 &lt;&lt; " " &lt;&lt; index[i].age;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(i &lt; num - 1)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fout.close();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struct_OlderThan20(int num, sportsman*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cout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cout &lt;&lt; "Спортсмены старше 20 лет: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(array[i].age &gt; 20)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array[i].surname &lt;&lt; " 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struct_delete(int&amp; num, sportsman* array,int type)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string 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  <w:t>cout &lt;&lt; "Введите Фамилию спортсмена, запись о котором нужно удалить: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lastRenderedPageBreak/>
        <w:tab/>
      </w:r>
      <w:r w:rsidRPr="009E1BEE">
        <w:rPr>
          <w:sz w:val="28"/>
          <w:szCs w:val="28"/>
          <w:lang w:val="en-US"/>
        </w:rPr>
        <w:t>cin &gt;&gt; 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(array[i].surname == Surname)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num--;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i; j &lt; num;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array[j] = array[j + 1];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i--;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sportsman* newarray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newarray[i] = array[i];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array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array[i] = newarray[i];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delete[] newarray;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 (type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filetxtcreate(int num, sportsman*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ofstream fout;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fout.open("failik.txt");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  <w:t>if (fout.is_open())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setw(5) &lt;&lt; left &lt;&lt; "#" &lt;&lt; setw(10) &lt;&lt; left &lt;&lt; "C</w:t>
      </w:r>
      <w:r w:rsidRPr="009E1BEE">
        <w:rPr>
          <w:sz w:val="28"/>
          <w:szCs w:val="28"/>
        </w:rPr>
        <w:t>трана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Команда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Номер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Фамилия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Имя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Отчество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Возраст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Рост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Вес</w:t>
      </w:r>
      <w:r w:rsidRPr="009E1BEE">
        <w:rPr>
          <w:sz w:val="28"/>
          <w:szCs w:val="28"/>
          <w:lang w:val="en-US"/>
        </w:rPr>
        <w:t>:" &lt;&lt; setw(10) &lt;&lt; left &lt;&lt; "</w:t>
      </w:r>
      <w:r w:rsidRPr="009E1BEE">
        <w:rPr>
          <w:sz w:val="28"/>
          <w:szCs w:val="28"/>
        </w:rPr>
        <w:t>Трофеи</w:t>
      </w:r>
      <w:r w:rsidRPr="009E1BEE">
        <w:rPr>
          <w:sz w:val="28"/>
          <w:szCs w:val="28"/>
          <w:lang w:val="en-US"/>
        </w:rPr>
        <w:t>:" &lt;&lt; setw(18) &lt;&lt; left &lt;&lt; "</w:t>
      </w:r>
      <w:r w:rsidRPr="009E1BEE">
        <w:rPr>
          <w:sz w:val="28"/>
          <w:szCs w:val="28"/>
        </w:rPr>
        <w:t>Чемпионат</w:t>
      </w:r>
      <w:r w:rsidRPr="009E1BEE">
        <w:rPr>
          <w:sz w:val="28"/>
          <w:szCs w:val="28"/>
          <w:lang w:val="en-US"/>
        </w:rPr>
        <w:t>:" &lt;&lt; setw(20) &lt;&lt; left &lt;&lt; "</w:t>
      </w:r>
      <w:r w:rsidRPr="009E1BEE">
        <w:rPr>
          <w:sz w:val="28"/>
          <w:szCs w:val="28"/>
        </w:rPr>
        <w:t>Голы</w:t>
      </w:r>
      <w:r w:rsidRPr="009E1BEE">
        <w:rPr>
          <w:sz w:val="28"/>
          <w:szCs w:val="28"/>
          <w:lang w:val="en-US"/>
        </w:rPr>
        <w:t>:"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setw(5) &lt;&lt; left &lt;&lt; i + 1;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array[i].country;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array[i].team;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setw(8) &lt;&lt; left &lt;&lt; array[i].number;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setw(12) &lt;&lt; left &lt;&lt; array[i].surname;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array[i].secondname;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setw(10) &lt;&lt; left &lt;&lt; array[i].weight;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setw(15) &lt;&lt; left &lt;&lt; array[i].inf.result;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setw(18) &lt;&lt; left &lt;&lt; array[i].liga;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setw(18) &lt;&lt; left &lt;&lt; array[i].goal;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fout.close();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>void filetxtread(int&amp; num, sportsman*&amp;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num = 0;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ifstream fs("failik.txt");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 (fs.peek() == EOF)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Файл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пуст</w:t>
      </w:r>
      <w:r w:rsidRPr="009E1BEE">
        <w:rPr>
          <w:sz w:val="28"/>
          <w:szCs w:val="28"/>
          <w:lang w:val="en-US"/>
        </w:rPr>
        <w:t>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struct_create(num,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filetxtcreate(num,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else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int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char temp[1024];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int count;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fs.getline(temp, 1024,'\n');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i = 0; !fs.eof();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num++;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sportsman* tmp = new sportsman[num - 1];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0; j &lt; num - 1;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tmp[j] = array[j];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0; j &lt; num - 1;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array[j] = tmp[j];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delete[] tmp;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count &gt;&gt; array[i].country;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array[i].team &gt;&gt; array[i].number &gt;&gt; array[i].surname;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array[i].name &gt;&gt; array[i].secondname;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array[i].age &gt;&gt; array[i].height &gt;&gt; array[i].weight;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array[i].inf.result;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 array[i].liga;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 &gt;&gt;goals;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array[i].goal =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num -= 1;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"data is eated";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fs.close();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filetxtadd(int num)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ofstream out("failik.txt", ios_base::app);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count, goals, leaga;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Сколько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карточек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добавить</w:t>
      </w:r>
      <w:r w:rsidRPr="009E1BEE">
        <w:rPr>
          <w:sz w:val="28"/>
          <w:szCs w:val="28"/>
          <w:lang w:val="en-US"/>
        </w:rPr>
        <w:t>?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cin &gt;&gt; count;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sportsman* temp = new sportsman[count];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count;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Страна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cin.getline(temp[i].country,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Команда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cin.getline(temp[i].team,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Игровой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номер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Фамилия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cin.getline(temp[i].surname,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Имя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Отчество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cin.getline(temp[i].secondname,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Возраст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Рост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см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Вес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кг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cout &lt;&lt; "Трофеи с командой страны (1 - eсть, 2 - нет):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temp[i].inf.avail;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(temp[i].inf.avail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temp[i].inf.result = '+';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(temp[i].inf.avail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temp[i].inf.result = '-';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какой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лиге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выступает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спортсмен</w:t>
      </w:r>
      <w:r w:rsidRPr="009E1BEE">
        <w:rPr>
          <w:sz w:val="28"/>
          <w:szCs w:val="28"/>
          <w:lang w:val="en-US"/>
        </w:rPr>
        <w:t xml:space="preserve"> (1 - LaLIGA" &lt;&lt; endl &lt;&lt; " 2 - Bundesliga 3 - Seria A" &lt;&lt; endl &lt;&lt; " 4 - League 1 5 - PremierFL):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leaga;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switch (leaga)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(temp[i].LaLIGA):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"LaLIGA");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(temp[i].Bundesliga):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"Bundesliga");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(temp[i].Seria_A):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"Seria 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(temp[i].League_1):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"League 1");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(temp[i].PremierFL):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"Premier FL");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"Количество голов: 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cin &gt;&gt;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lastRenderedPageBreak/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temp[i].goal =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setw(5) &lt;&lt; left &lt;&lt; i + 1+num;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temp[i].country;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temp[i].team;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setw(8) &lt;&lt; left &lt;&lt; temp[i].number;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setw(12) &lt;&lt; left &lt;&lt; temp[i].surname;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temp[i].secondname;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setw(10) &lt;&lt; left &lt;&lt; temp[i].weight;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setw(15) &lt;&lt; left &lt;&lt; temp[i].inf.result;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setw(18) &lt;&lt; left &lt;&lt; temp[i].liga;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setw(18) &lt;&lt; left &lt;&lt; temp[i].goal;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out.close();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filebincreate(int num, sportsman*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ofstream out("binfailik.bin", ios::binary);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  <w:t>for (int i = 0; i &lt; num;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out.write((char*) &amp; array[i], sizeof(array[i]));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out.close();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filebinread(int&amp; num, sportsman*&amp; array)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ifstream in("binfailik.bin", ios::binary);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num = 0;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if (in.peek() == EOF)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"Данный файл пуст"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struct_create(num,array);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filebincreate(num, array);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else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"Data is in a file" &lt;&lt; endl;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i = 0; !in.eof();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num++;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sportsman* tmp = new sportsman[num - 1];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0; j &lt; num - 1;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tmp[j] =array[j];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 = new sportsman[num];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for (int j = 0; j &lt; num- 1; j++)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array[j] = tmp[j];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delete[] tmp;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in.read((char*) &amp; array[i], sizeof(array[i]));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num -= 1;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in.close();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void filebinadd()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ofstream out("binfailik.bin", ios_base::app | ios::binary);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int count, goals, leaga;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Сколько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карточек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добавить</w:t>
      </w:r>
      <w:r w:rsidRPr="009E1BEE">
        <w:rPr>
          <w:sz w:val="28"/>
          <w:szCs w:val="28"/>
          <w:lang w:val="en-US"/>
        </w:rPr>
        <w:t>?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cin &gt;&gt; count;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sportsman* temp = new sportsman[count];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for (int i = 0; i &lt; count; i++)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Страна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cin.getline(temp[i].country,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Команда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cin.getline(temp[i].team,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Игровой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номер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temp[i].number;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cin.ignore();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Фамилия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cin.getline(temp[i].surname,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Имя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Отчество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cin.getline(temp[i].secondname, 30);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Возраст</w:t>
      </w:r>
      <w:r w:rsidRPr="009E1BEE">
        <w:rPr>
          <w:sz w:val="28"/>
          <w:szCs w:val="28"/>
          <w:lang w:val="en-US"/>
        </w:rPr>
        <w:t>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temp[i].age;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Рост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см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temp[i].height;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Вес</w:t>
      </w:r>
      <w:r w:rsidRPr="009E1BEE">
        <w:rPr>
          <w:sz w:val="28"/>
          <w:szCs w:val="28"/>
          <w:lang w:val="en-US"/>
        </w:rPr>
        <w:t>(</w:t>
      </w:r>
      <w:r w:rsidRPr="009E1BEE">
        <w:rPr>
          <w:sz w:val="28"/>
          <w:szCs w:val="28"/>
        </w:rPr>
        <w:t>кг</w:t>
      </w:r>
      <w:r w:rsidRPr="009E1BEE">
        <w:rPr>
          <w:sz w:val="28"/>
          <w:szCs w:val="28"/>
          <w:lang w:val="en-US"/>
        </w:rPr>
        <w:t>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temp[i].weight;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cout &lt;&lt; "Трофеи с командой страны (1 - eсть, 2 - нет):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cin &gt;&gt; temp[i].inf.avail;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(temp[i].inf.avail == 1)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temp[i].inf.result = '+';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if (temp[i].inf.avail == 2)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temp[i].inf.result = '-';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cout &lt;&lt; "</w:t>
      </w:r>
      <w:r w:rsidRPr="009E1BEE">
        <w:rPr>
          <w:sz w:val="28"/>
          <w:szCs w:val="28"/>
        </w:rPr>
        <w:t>В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какой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лиге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выступает</w:t>
      </w:r>
      <w:r w:rsidRPr="009E1BEE">
        <w:rPr>
          <w:sz w:val="28"/>
          <w:szCs w:val="28"/>
          <w:lang w:val="en-US"/>
        </w:rPr>
        <w:t xml:space="preserve"> </w:t>
      </w:r>
      <w:r w:rsidRPr="009E1BEE">
        <w:rPr>
          <w:sz w:val="28"/>
          <w:szCs w:val="28"/>
        </w:rPr>
        <w:t>спортсмен</w:t>
      </w:r>
      <w:r w:rsidRPr="009E1BEE">
        <w:rPr>
          <w:sz w:val="28"/>
          <w:szCs w:val="28"/>
          <w:lang w:val="en-US"/>
        </w:rPr>
        <w:t xml:space="preserve"> (1 - LaLIGA" &lt;&lt; endl &lt;&lt; " 2 - Bundesliga 3 - Seria A" &lt;&lt; endl &lt;&lt; " 4 - League 1 5 - PremierFL):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cin &gt;&gt; leaga;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switch (leaga)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lastRenderedPageBreak/>
        <w:tab/>
      </w:r>
      <w:r w:rsidRPr="009E1BEE">
        <w:rPr>
          <w:sz w:val="28"/>
          <w:szCs w:val="28"/>
          <w:lang w:val="en-US"/>
        </w:rPr>
        <w:tab/>
        <w:t>{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(temp[i].LaLIGA):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"LaLIGA");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(temp[i].Bundesliga):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"Bundesliga");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case (temp[i].Seria_A):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"Seria A");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case (temp[i].League_1):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"League 1");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case (temp[i].PremierFL):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strcpy_s(temp[i].liga, "Premier FL");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break;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cout &lt;&lt; "Количество голов:  ";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  <w:t>cin &gt;&gt;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</w:rPr>
        <w:tab/>
      </w:r>
      <w:r w:rsidRPr="009E1BEE">
        <w:rPr>
          <w:sz w:val="28"/>
          <w:szCs w:val="28"/>
        </w:rPr>
        <w:tab/>
      </w:r>
      <w:r w:rsidRPr="009E1BEE">
        <w:rPr>
          <w:sz w:val="28"/>
          <w:szCs w:val="28"/>
          <w:lang w:val="en-US"/>
        </w:rPr>
        <w:t>temp[i].goal = goals;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  <w:lang w:val="en-US"/>
        </w:rPr>
        <w:tab/>
        <w:t>out.write((char*)&amp;temp[i], sizeof(temp[i]));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  <w:lang w:val="en-US"/>
        </w:rPr>
        <w:tab/>
      </w:r>
      <w:r w:rsidRPr="009E1BEE">
        <w:rPr>
          <w:sz w:val="28"/>
          <w:szCs w:val="28"/>
        </w:rPr>
        <w:t>}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lastRenderedPageBreak/>
        <w:tab/>
        <w:t>out.close();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E1BEE">
        <w:rPr>
          <w:sz w:val="28"/>
          <w:szCs w:val="28"/>
        </w:rPr>
        <w:t>}</w:t>
      </w:r>
    </w:p>
    <w:p w:rsidR="006C1F27" w:rsidRDefault="00EE5F17" w:rsidP="000429D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0429D4">
        <w:rPr>
          <w:sz w:val="28"/>
          <w:szCs w:val="28"/>
        </w:rPr>
        <w:t>ы</w:t>
      </w:r>
      <w:r>
        <w:rPr>
          <w:sz w:val="28"/>
          <w:szCs w:val="28"/>
        </w:rPr>
        <w:t xml:space="preserve"> выполнения программы:</w:t>
      </w:r>
    </w:p>
    <w:p w:rsidR="009E1BEE" w:rsidRDefault="009E1BEE" w:rsidP="00E62A05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74CDEFB8" wp14:editId="1B724A53">
            <wp:extent cx="4829175" cy="17390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305" t="40772" r="36658" b="25895"/>
                    <a:stretch/>
                  </pic:blipFill>
                  <pic:spPr bwMode="auto">
                    <a:xfrm>
                      <a:off x="0" y="0"/>
                      <a:ext cx="4830948" cy="173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4CF" w:rsidRDefault="009E1BEE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t>Файл</w:t>
      </w:r>
    </w:p>
    <w:p w:rsidR="009E1BEE" w:rsidRDefault="009E1BEE" w:rsidP="00E62A05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3C77576F" wp14:editId="4961FE96">
            <wp:extent cx="1334532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580" t="15978" r="59269" b="63637"/>
                    <a:stretch/>
                  </pic:blipFill>
                  <pic:spPr bwMode="auto">
                    <a:xfrm>
                      <a:off x="0" y="0"/>
                      <a:ext cx="1344389" cy="138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BEE" w:rsidRPr="00347F80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A3C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изучил </w:t>
      </w:r>
      <w:r w:rsidRPr="00481656">
        <w:rPr>
          <w:sz w:val="28"/>
          <w:szCs w:val="28"/>
        </w:rPr>
        <w:t>принципы программирования с ис</w:t>
      </w:r>
      <w:r>
        <w:rPr>
          <w:sz w:val="28"/>
          <w:szCs w:val="28"/>
        </w:rPr>
        <w:t>пользованием индексных файлов.</w:t>
      </w:r>
    </w:p>
    <w:p w:rsidR="00FF3C63" w:rsidRDefault="00FF3C63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347F80" w:rsidRDefault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9E1BEE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A7FC9"/>
    <w:rsid w:val="00122A85"/>
    <w:rsid w:val="00124530"/>
    <w:rsid w:val="0017044B"/>
    <w:rsid w:val="00180E2C"/>
    <w:rsid w:val="001E0EF1"/>
    <w:rsid w:val="001F28AC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481656"/>
    <w:rsid w:val="004846CB"/>
    <w:rsid w:val="004E202C"/>
    <w:rsid w:val="004F7A49"/>
    <w:rsid w:val="00526A38"/>
    <w:rsid w:val="005737FD"/>
    <w:rsid w:val="006C1F27"/>
    <w:rsid w:val="00712FF3"/>
    <w:rsid w:val="00720258"/>
    <w:rsid w:val="007234CF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C2816"/>
    <w:rsid w:val="009D6DD1"/>
    <w:rsid w:val="009E1BEE"/>
    <w:rsid w:val="009F2B0B"/>
    <w:rsid w:val="00A13615"/>
    <w:rsid w:val="00A400F9"/>
    <w:rsid w:val="00A42A43"/>
    <w:rsid w:val="00A479E6"/>
    <w:rsid w:val="00A57CBA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D5728"/>
    <w:rsid w:val="00D71C6A"/>
    <w:rsid w:val="00D817E1"/>
    <w:rsid w:val="00E53825"/>
    <w:rsid w:val="00E62A05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B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B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B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B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5ED9-E11E-4504-9DB3-AF427181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4</cp:revision>
  <dcterms:created xsi:type="dcterms:W3CDTF">2019-05-07T21:05:00Z</dcterms:created>
  <dcterms:modified xsi:type="dcterms:W3CDTF">2020-06-13T16:05:00Z</dcterms:modified>
</cp:coreProperties>
</file>