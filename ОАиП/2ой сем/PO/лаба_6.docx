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Министерство образования Республики Беларусь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Учреждение образования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«Брестский государственный технический университет»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Кафедра ИИТ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8A3C91">
      <w:pPr>
        <w:rPr>
          <w:sz w:val="28"/>
          <w:szCs w:val="28"/>
        </w:rPr>
      </w:pPr>
    </w:p>
    <w:p w:rsidR="00BC3D7E" w:rsidRPr="00977248" w:rsidRDefault="00BC3D7E" w:rsidP="003645D2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745641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Лабораторная работа №13</w:t>
      </w:r>
    </w:p>
    <w:p w:rsidR="003645D2" w:rsidRPr="00977248" w:rsidRDefault="003645D2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за 2 семестр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По дисциплине: «</w:t>
      </w:r>
      <w:proofErr w:type="spellStart"/>
      <w:r w:rsidRPr="00977248">
        <w:rPr>
          <w:sz w:val="28"/>
          <w:szCs w:val="28"/>
        </w:rPr>
        <w:t>ОАиП</w:t>
      </w:r>
      <w:proofErr w:type="spellEnd"/>
      <w:r w:rsidRPr="00977248">
        <w:rPr>
          <w:sz w:val="28"/>
          <w:szCs w:val="28"/>
        </w:rPr>
        <w:t>»</w:t>
      </w:r>
    </w:p>
    <w:p w:rsidR="00BC3D7E" w:rsidRPr="00977248" w:rsidRDefault="00745641" w:rsidP="00BC3D7E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Тема: «</w:t>
      </w:r>
      <w:r w:rsidRPr="00977248">
        <w:rPr>
          <w:sz w:val="28"/>
          <w:szCs w:val="28"/>
          <w:lang w:val="be-BY"/>
        </w:rPr>
        <w:t>Модульное программирование</w:t>
      </w:r>
      <w:r w:rsidR="00BC3D7E" w:rsidRPr="00977248">
        <w:rPr>
          <w:sz w:val="28"/>
          <w:szCs w:val="28"/>
        </w:rPr>
        <w:t>»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8A3C91" w:rsidRPr="00977248" w:rsidRDefault="008A3C91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8A3C91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Выполнил</w:t>
      </w:r>
      <w:r w:rsidR="00BC3D7E" w:rsidRPr="00977248">
        <w:rPr>
          <w:sz w:val="28"/>
          <w:szCs w:val="28"/>
        </w:rPr>
        <w:t>:</w:t>
      </w: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Студент</w:t>
      </w:r>
      <w:r w:rsidR="00BC3D7E" w:rsidRPr="00977248">
        <w:rPr>
          <w:sz w:val="28"/>
          <w:szCs w:val="28"/>
        </w:rPr>
        <w:t xml:space="preserve"> 1 курса</w:t>
      </w:r>
    </w:p>
    <w:p w:rsidR="00BC3D7E" w:rsidRPr="00977248" w:rsidRDefault="00A646F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Группы ПО-4(2</w:t>
      </w:r>
      <w:r w:rsidR="003645D2" w:rsidRPr="00977248">
        <w:rPr>
          <w:sz w:val="28"/>
          <w:szCs w:val="28"/>
        </w:rPr>
        <w:t>)</w:t>
      </w:r>
    </w:p>
    <w:p w:rsidR="00BC3D7E" w:rsidRPr="00977248" w:rsidRDefault="00A646FF" w:rsidP="00BC3D7E">
      <w:pPr>
        <w:ind w:left="6946"/>
        <w:rPr>
          <w:sz w:val="28"/>
          <w:szCs w:val="28"/>
        </w:rPr>
      </w:pPr>
      <w:proofErr w:type="spellStart"/>
      <w:r w:rsidRPr="00977248">
        <w:rPr>
          <w:sz w:val="28"/>
          <w:szCs w:val="28"/>
        </w:rPr>
        <w:t>Левоцкий</w:t>
      </w:r>
      <w:proofErr w:type="spellEnd"/>
      <w:r w:rsidRPr="00977248">
        <w:rPr>
          <w:sz w:val="28"/>
          <w:szCs w:val="28"/>
        </w:rPr>
        <w:t xml:space="preserve"> Н. Д.</w:t>
      </w:r>
    </w:p>
    <w:p w:rsidR="00BC3D7E" w:rsidRPr="00977248" w:rsidRDefault="00B43BCF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Проверил</w:t>
      </w:r>
      <w:r w:rsidR="00BC3D7E" w:rsidRPr="00977248">
        <w:rPr>
          <w:sz w:val="28"/>
          <w:szCs w:val="28"/>
        </w:rPr>
        <w:t>:</w:t>
      </w:r>
    </w:p>
    <w:p w:rsidR="00BC3D7E" w:rsidRPr="00977248" w:rsidRDefault="00BC3D7E" w:rsidP="00BC3D7E">
      <w:pPr>
        <w:ind w:left="6946"/>
        <w:rPr>
          <w:sz w:val="28"/>
          <w:szCs w:val="28"/>
        </w:rPr>
      </w:pPr>
      <w:r w:rsidRPr="00977248">
        <w:rPr>
          <w:sz w:val="28"/>
          <w:szCs w:val="28"/>
        </w:rPr>
        <w:t>Хацкевич М. В.</w:t>
      </w: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rPr>
          <w:sz w:val="28"/>
          <w:szCs w:val="28"/>
        </w:rPr>
      </w:pPr>
    </w:p>
    <w:p w:rsidR="00767CB6" w:rsidRPr="00977248" w:rsidRDefault="00767CB6" w:rsidP="00BC3D7E">
      <w:pPr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FF69C9" w:rsidRPr="00977248" w:rsidRDefault="00FF69C9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BC3D7E" w:rsidP="00BC3D7E">
      <w:pPr>
        <w:jc w:val="center"/>
        <w:rPr>
          <w:sz w:val="28"/>
          <w:szCs w:val="28"/>
        </w:rPr>
      </w:pPr>
    </w:p>
    <w:p w:rsidR="00BC3D7E" w:rsidRPr="00977248" w:rsidRDefault="00A646FF" w:rsidP="00BC3D7E">
      <w:pPr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2020</w:t>
      </w:r>
    </w:p>
    <w:p w:rsidR="00BC3D7E" w:rsidRPr="00977248" w:rsidRDefault="00BC3D7E" w:rsidP="00EE5F17">
      <w:pPr>
        <w:widowControl/>
        <w:autoSpaceDE/>
        <w:autoSpaceDN/>
        <w:adjustRightInd/>
        <w:jc w:val="center"/>
        <w:rPr>
          <w:sz w:val="28"/>
          <w:szCs w:val="28"/>
        </w:rPr>
      </w:pPr>
      <w:r w:rsidRPr="00977248">
        <w:rPr>
          <w:sz w:val="28"/>
          <w:szCs w:val="28"/>
        </w:rPr>
        <w:br w:type="page"/>
      </w:r>
      <w:r w:rsidR="00745641" w:rsidRPr="00977248">
        <w:rPr>
          <w:sz w:val="28"/>
          <w:szCs w:val="28"/>
        </w:rPr>
        <w:lastRenderedPageBreak/>
        <w:t>Лабораторная работа №13</w:t>
      </w:r>
    </w:p>
    <w:p w:rsidR="00EE5F17" w:rsidRPr="00977248" w:rsidRDefault="00745641" w:rsidP="00180E2C">
      <w:pPr>
        <w:widowControl/>
        <w:autoSpaceDE/>
        <w:autoSpaceDN/>
        <w:adjustRightInd/>
        <w:spacing w:before="240"/>
        <w:jc w:val="center"/>
        <w:rPr>
          <w:sz w:val="28"/>
          <w:szCs w:val="28"/>
        </w:rPr>
      </w:pPr>
      <w:r w:rsidRPr="00977248">
        <w:rPr>
          <w:sz w:val="28"/>
          <w:szCs w:val="28"/>
        </w:rPr>
        <w:t>Модульное программирование</w:t>
      </w:r>
    </w:p>
    <w:p w:rsidR="00BC3D7E" w:rsidRPr="00977248" w:rsidRDefault="00BC3D7E" w:rsidP="00180E2C">
      <w:pPr>
        <w:widowControl/>
        <w:autoSpaceDE/>
        <w:autoSpaceDN/>
        <w:adjustRightInd/>
        <w:spacing w:before="240"/>
        <w:rPr>
          <w:sz w:val="28"/>
          <w:szCs w:val="28"/>
        </w:rPr>
      </w:pPr>
      <w:r w:rsidRPr="00977248">
        <w:rPr>
          <w:sz w:val="28"/>
          <w:szCs w:val="28"/>
        </w:rPr>
        <w:t xml:space="preserve">Цель работы: </w:t>
      </w:r>
      <w:r w:rsidR="00745641" w:rsidRPr="00977248">
        <w:rPr>
          <w:sz w:val="28"/>
          <w:szCs w:val="28"/>
        </w:rPr>
        <w:t>изучить принципы модульного программирования; ознакомиться с основными возможностями межмодульного взаимодействия.</w:t>
      </w:r>
    </w:p>
    <w:p w:rsidR="000069F3" w:rsidRPr="00977248" w:rsidRDefault="00EE5F17" w:rsidP="006A2038">
      <w:pPr>
        <w:widowControl/>
        <w:autoSpaceDE/>
        <w:autoSpaceDN/>
        <w:adjustRightInd/>
        <w:spacing w:after="240"/>
        <w:rPr>
          <w:b/>
          <w:sz w:val="28"/>
          <w:szCs w:val="28"/>
        </w:rPr>
      </w:pPr>
      <w:r w:rsidRPr="00977248">
        <w:rPr>
          <w:b/>
          <w:sz w:val="28"/>
          <w:szCs w:val="28"/>
        </w:rPr>
        <w:t>Задание: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 xml:space="preserve">В программу, разработанную в лабораторной работе 12, внести следующие изменения и дополнения: 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>1.</w:t>
      </w:r>
      <w:r w:rsidRPr="00977248">
        <w:rPr>
          <w:sz w:val="28"/>
          <w:szCs w:val="28"/>
        </w:rPr>
        <w:tab/>
        <w:t>Программа должна быть разделена на несколько модулей (например, работа с файлами, работа с интерфейсом, обработка запросов к базе данных и т.п.).</w:t>
      </w:r>
    </w:p>
    <w:p w:rsidR="00745641" w:rsidRPr="00977248" w:rsidRDefault="00745641" w:rsidP="006A2038">
      <w:pPr>
        <w:widowControl/>
        <w:autoSpaceDE/>
        <w:autoSpaceDN/>
        <w:adjustRightInd/>
        <w:rPr>
          <w:sz w:val="28"/>
          <w:szCs w:val="28"/>
        </w:rPr>
      </w:pPr>
      <w:r w:rsidRPr="00977248">
        <w:rPr>
          <w:sz w:val="28"/>
          <w:szCs w:val="28"/>
        </w:rPr>
        <w:t>2.</w:t>
      </w:r>
      <w:r w:rsidRPr="00977248">
        <w:rPr>
          <w:sz w:val="28"/>
          <w:szCs w:val="28"/>
        </w:rPr>
        <w:tab/>
        <w:t>Взаимодействие модулей организовать при помощи вызова функций и п</w:t>
      </w:r>
      <w:r w:rsidR="00927DB0" w:rsidRPr="00977248">
        <w:rPr>
          <w:sz w:val="28"/>
          <w:szCs w:val="28"/>
        </w:rPr>
        <w:t>еременных внешнего типа</w:t>
      </w:r>
      <w:r w:rsidRPr="00977248">
        <w:rPr>
          <w:sz w:val="28"/>
          <w:szCs w:val="28"/>
        </w:rPr>
        <w:t>.</w:t>
      </w:r>
    </w:p>
    <w:p w:rsidR="00141815" w:rsidRPr="00977248" w:rsidRDefault="00141815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r w:rsidRPr="00977248">
        <w:rPr>
          <w:b/>
          <w:sz w:val="28"/>
          <w:szCs w:val="28"/>
        </w:rPr>
        <w:t>Блок-схема:</w:t>
      </w:r>
    </w:p>
    <w:p w:rsidR="006A2038" w:rsidRPr="00977248" w:rsidRDefault="00977248" w:rsidP="00745641">
      <w:pPr>
        <w:widowControl/>
        <w:autoSpaceDE/>
        <w:autoSpaceDN/>
        <w:adjustRightInd/>
        <w:spacing w:before="240" w:after="240"/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6057265" cy="997204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named0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57265" cy="99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41815" w:rsidRPr="00977248" w:rsidRDefault="00141815" w:rsidP="009D6DD1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</w:p>
    <w:p w:rsidR="00EE5F17" w:rsidRPr="00977248" w:rsidRDefault="009D6DD1" w:rsidP="006A2038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</w:rPr>
        <w:t>Те</w:t>
      </w:r>
      <w:proofErr w:type="gramStart"/>
      <w:r w:rsidRPr="00977248">
        <w:rPr>
          <w:b/>
          <w:sz w:val="28"/>
          <w:szCs w:val="28"/>
        </w:rPr>
        <w:t>кс</w:t>
      </w:r>
      <w:r w:rsidR="00EE5F17" w:rsidRPr="00977248">
        <w:rPr>
          <w:b/>
          <w:sz w:val="28"/>
          <w:szCs w:val="28"/>
        </w:rPr>
        <w:t>т</w:t>
      </w:r>
      <w:r w:rsidR="00EE5F17" w:rsidRPr="00977248">
        <w:rPr>
          <w:b/>
          <w:sz w:val="28"/>
          <w:szCs w:val="28"/>
          <w:lang w:val="en-US"/>
        </w:rPr>
        <w:t xml:space="preserve"> </w:t>
      </w:r>
      <w:r w:rsidR="00EE5F17" w:rsidRPr="00977248">
        <w:rPr>
          <w:b/>
          <w:sz w:val="28"/>
          <w:szCs w:val="28"/>
        </w:rPr>
        <w:t>пр</w:t>
      </w:r>
      <w:proofErr w:type="gramEnd"/>
      <w:r w:rsidR="00EE5F17" w:rsidRPr="00977248">
        <w:rPr>
          <w:b/>
          <w:sz w:val="28"/>
          <w:szCs w:val="28"/>
        </w:rPr>
        <w:t>ограммы</w:t>
      </w:r>
      <w:r w:rsidR="00EE5F17" w:rsidRPr="00977248">
        <w:rPr>
          <w:b/>
          <w:sz w:val="28"/>
          <w:szCs w:val="28"/>
          <w:lang w:val="en-US"/>
        </w:rPr>
        <w:t>:</w:t>
      </w:r>
    </w:p>
    <w:p w:rsidR="007E54B6" w:rsidRPr="00977248" w:rsidRDefault="00745641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  <w:lang w:val="en-US"/>
        </w:rPr>
        <w:t>main.cpp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977248">
        <w:rPr>
          <w:rFonts w:eastAsiaTheme="minorHAnsi"/>
          <w:color w:val="808080"/>
          <w:sz w:val="28"/>
          <w:szCs w:val="28"/>
          <w:lang w:eastAsia="en-US"/>
        </w:rPr>
        <w:t>include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>&lt;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Windows.h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>&gt;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808080"/>
          <w:sz w:val="28"/>
          <w:szCs w:val="28"/>
          <w:lang w:eastAsia="en-US"/>
        </w:rPr>
        <w:t>#</w:t>
      </w:r>
      <w:proofErr w:type="spellStart"/>
      <w:r w:rsidRPr="00977248">
        <w:rPr>
          <w:rFonts w:eastAsiaTheme="minorHAnsi"/>
          <w:color w:val="808080"/>
          <w:sz w:val="28"/>
          <w:szCs w:val="28"/>
          <w:lang w:eastAsia="en-US"/>
        </w:rPr>
        <w:t>include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menu.h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>"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key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main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()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SetConsoleCP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(1251);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SetConsoleOutputCP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(1251);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"Работа с текстовым(1)/бинарным(2) файлом</w:t>
      </w:r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: "</w:t>
      </w:r>
      <w:proofErr w:type="gram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filechoice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menu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56306A" w:rsidRPr="00977248" w:rsidRDefault="0056306A" w:rsidP="0056306A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7E54B6" w:rsidRPr="00977248" w:rsidRDefault="0056306A" w:rsidP="0056306A">
      <w:pPr>
        <w:widowControl/>
        <w:autoSpaceDE/>
        <w:autoSpaceDN/>
        <w:adjustRightInd/>
        <w:rPr>
          <w:b/>
          <w:sz w:val="28"/>
          <w:szCs w:val="28"/>
          <w:lang w:val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45641" w:rsidRPr="00977248" w:rsidRDefault="00745641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proofErr w:type="spellStart"/>
      <w:r w:rsidRPr="00977248">
        <w:rPr>
          <w:b/>
          <w:sz w:val="28"/>
          <w:szCs w:val="28"/>
          <w:lang w:val="en-US"/>
        </w:rPr>
        <w:t>menu.h</w:t>
      </w:r>
      <w:proofErr w:type="spell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#pragma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once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interface.h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menu();</w:t>
      </w:r>
    </w:p>
    <w:p w:rsidR="00745641" w:rsidRPr="00977248" w:rsidRDefault="00745641" w:rsidP="00AE3C31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  <w:lang w:val="en-US"/>
        </w:rPr>
        <w:t>menu.cpp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menu.h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menu()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card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choice;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do</w:t>
      </w:r>
      <w:proofErr w:type="gram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Выберите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пункт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"1. Ввод данных в массив/чтение из файл</w:t>
      </w:r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а(</w:t>
      </w:r>
      <w:proofErr w:type="gramEnd"/>
      <w:r w:rsidRPr="00977248">
        <w:rPr>
          <w:rFonts w:eastAsiaTheme="minorHAnsi"/>
          <w:color w:val="A31515"/>
          <w:sz w:val="28"/>
          <w:szCs w:val="28"/>
          <w:lang w:eastAsia="en-US"/>
        </w:rPr>
        <w:t>если файл уже создан)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"2. Вывод содержимого массива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"3. Сортировка на выбор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"4. Удаления записи по заданной фамилии спортсмена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"5. Вывод фамилий спортсменов, возраст которых больше 20 лет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"6. Добавить запись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"Для того чтобы завершить работу нажмите 0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choice;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(choice)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1: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filechoice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filetxtread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, card);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filechoice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2)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filebinread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, card);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2:struct_output(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card);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3:struct_sort(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card,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filechoice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4:struct_delete(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card,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filechoice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);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5:struct_OlderThan20(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card);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6: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filechoice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filetxtadd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filechoice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2)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filebinadd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while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choice !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= 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>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delete</w:t>
      </w:r>
      <w:proofErr w:type="spellEnd"/>
      <w:r w:rsidRPr="00977248">
        <w:rPr>
          <w:rFonts w:eastAsiaTheme="minorHAnsi"/>
          <w:color w:val="0000FF"/>
          <w:sz w:val="28"/>
          <w:szCs w:val="28"/>
          <w:lang w:eastAsia="en-US"/>
        </w:rPr>
        <w:t>[]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card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return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0;</w:t>
      </w:r>
    </w:p>
    <w:p w:rsidR="007E54B6" w:rsidRPr="00977248" w:rsidRDefault="00CE6BC2" w:rsidP="00CE6BC2">
      <w:pPr>
        <w:widowControl/>
        <w:autoSpaceDE/>
        <w:autoSpaceDN/>
        <w:adjustRightInd/>
        <w:rPr>
          <w:b/>
          <w:sz w:val="28"/>
          <w:szCs w:val="28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E54B6" w:rsidRPr="00977248" w:rsidRDefault="00CD5D12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  <w:lang w:val="en-US"/>
        </w:rPr>
        <w:t>interface</w:t>
      </w:r>
      <w:r w:rsidRPr="00977248">
        <w:rPr>
          <w:b/>
          <w:sz w:val="28"/>
          <w:szCs w:val="28"/>
        </w:rPr>
        <w:t>.</w:t>
      </w:r>
      <w:r w:rsidRPr="00977248">
        <w:rPr>
          <w:b/>
          <w:sz w:val="28"/>
          <w:szCs w:val="28"/>
          <w:lang w:val="en-US"/>
        </w:rPr>
        <w:t>h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#pragma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once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binfile.h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txtfile.h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struct_sort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struct_delete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struct_OlderThan20(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index_file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index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:rsidR="00CD5D12" w:rsidRPr="00977248" w:rsidRDefault="00CD5D12" w:rsidP="007E54B6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  <w:lang w:val="en-US"/>
        </w:rPr>
        <w:t>interface</w:t>
      </w:r>
      <w:r w:rsidRPr="00977248">
        <w:rPr>
          <w:b/>
          <w:sz w:val="28"/>
          <w:szCs w:val="28"/>
        </w:rPr>
        <w:t>.</w:t>
      </w:r>
      <w:proofErr w:type="spellStart"/>
      <w:r w:rsidRPr="00977248">
        <w:rPr>
          <w:b/>
          <w:sz w:val="28"/>
          <w:szCs w:val="28"/>
          <w:lang w:val="en-US"/>
        </w:rPr>
        <w:t>cpp</w:t>
      </w:r>
      <w:proofErr w:type="spell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interface.h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struct_sort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lastRenderedPageBreak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ch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"1-по росту, 2-по возрасту"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ch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ch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j = i; j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j++)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[j].height &lt;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[i].height)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swap(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[j]);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index_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2)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ch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2)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j = i; j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j++)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[j].age &lt;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[i].age)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swap(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[j]);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index_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2)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struct_OlderThan20(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"Спортсмены старше 20 лет: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[i].age &gt; 20)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[i].surname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struct_delete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2B91AF"/>
          <w:sz w:val="28"/>
          <w:szCs w:val="28"/>
          <w:lang w:eastAsia="en-US"/>
        </w:rPr>
        <w:t>string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Surname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"Введите Фамилию спортсмена, запись о котором нужно удалить</w:t>
      </w:r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: "</w:t>
      </w:r>
      <w:proofErr w:type="gram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Surname;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[i].surname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==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Surname)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--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j = i; j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j++)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j]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[j + 1];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i--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i]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i]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delete[</w:t>
      </w:r>
      <w:proofErr w:type="gramEnd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]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newarray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type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CD5D12" w:rsidRPr="00977248" w:rsidRDefault="0056306A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proofErr w:type="spellStart"/>
      <w:r w:rsidRPr="00977248">
        <w:rPr>
          <w:b/>
          <w:sz w:val="28"/>
          <w:szCs w:val="28"/>
          <w:lang w:val="en-US"/>
        </w:rPr>
        <w:t>txt</w:t>
      </w:r>
      <w:r w:rsidR="00CD5D12" w:rsidRPr="00977248">
        <w:rPr>
          <w:b/>
          <w:sz w:val="28"/>
          <w:szCs w:val="28"/>
          <w:lang w:val="en-US"/>
        </w:rPr>
        <w:t>file</w:t>
      </w:r>
      <w:proofErr w:type="spellEnd"/>
      <w:r w:rsidR="00CD5D12" w:rsidRPr="00977248">
        <w:rPr>
          <w:b/>
          <w:sz w:val="28"/>
          <w:szCs w:val="28"/>
        </w:rPr>
        <w:t>.</w:t>
      </w:r>
      <w:r w:rsidR="00CD5D12" w:rsidRPr="00977248">
        <w:rPr>
          <w:b/>
          <w:sz w:val="28"/>
          <w:szCs w:val="28"/>
          <w:lang w:val="en-US"/>
        </w:rPr>
        <w:t>h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#pragma once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#include &lt;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fstream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&gt;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#include "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console.h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filetxtread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*&amp;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:rsidR="00CD5D12" w:rsidRPr="00977248" w:rsidRDefault="0056306A" w:rsidP="007E54B6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proofErr w:type="spellStart"/>
      <w:r w:rsidRPr="00977248">
        <w:rPr>
          <w:b/>
          <w:sz w:val="28"/>
          <w:szCs w:val="28"/>
          <w:lang w:val="en-US"/>
        </w:rPr>
        <w:t>txt</w:t>
      </w:r>
      <w:r w:rsidR="00CD5D12" w:rsidRPr="00977248">
        <w:rPr>
          <w:b/>
          <w:sz w:val="28"/>
          <w:szCs w:val="28"/>
          <w:lang w:val="en-US"/>
        </w:rPr>
        <w:t>file</w:t>
      </w:r>
      <w:proofErr w:type="spellEnd"/>
      <w:r w:rsidR="00CD5D12" w:rsidRPr="00977248">
        <w:rPr>
          <w:b/>
          <w:sz w:val="28"/>
          <w:szCs w:val="28"/>
        </w:rPr>
        <w:t>.</w:t>
      </w:r>
      <w:proofErr w:type="spellStart"/>
      <w:r w:rsidR="00CD5D12" w:rsidRPr="00977248">
        <w:rPr>
          <w:b/>
          <w:sz w:val="28"/>
          <w:szCs w:val="28"/>
          <w:lang w:val="en-US"/>
        </w:rPr>
        <w:t>cpp</w:t>
      </w:r>
      <w:proofErr w:type="spell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txtfile.h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index_file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index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"Indexes.txt"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 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+ 1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index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[i].age;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fout.close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fout.open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"failik.txt"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fout.is_open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())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(5)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"#"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"C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трана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Команда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Номер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Фамилия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Имя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Отчество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Возраст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Рост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Вес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Трофеи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Чемпионат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(20)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Голы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(5)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+ 1;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[i].country;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[i].team;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[i].number;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(12)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[i].surname;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[i].name;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secondname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[i].age;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[i].height;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[i].weight;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(15)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[i].goal;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fout.close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filetxtread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*&amp;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ifstream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"failik.txt"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fs.peek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() == </w:t>
      </w:r>
      <w:r w:rsidRPr="00977248">
        <w:rPr>
          <w:rFonts w:eastAsiaTheme="minorHAnsi"/>
          <w:color w:val="6F008A"/>
          <w:sz w:val="28"/>
          <w:szCs w:val="28"/>
          <w:lang w:val="en-US" w:eastAsia="en-US"/>
        </w:rPr>
        <w:t>EOF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Файл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пуст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goals;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temp[1024];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count;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temp, 1024,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'\n'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!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fs.eof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();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tmp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- 1; j++)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tmp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j]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[j];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- 1; j++)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j]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tmp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[j];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delete[</w:t>
      </w:r>
      <w:proofErr w:type="gramEnd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]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tmp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count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[i].country;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[i].team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[i].number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[i].surname;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[i].name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secondname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[i].age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[i].height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[i].weight;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goals;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i].goal = goals;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-= 1;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cin.ignore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"data is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eated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fs.close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filetxtadd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ofstream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out(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"failik.txt"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ios_base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::app);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count, goals,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leaga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Сколько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карточек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добавить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?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count;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temp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[count];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count;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Страна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cin.ignore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temp[i].country,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Команда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temp[i].team,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Игровой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номер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temp[i].number;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cin.ignore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Фамилия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temp[i].surname,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Имя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temp[i].name,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Отчество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secondname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Возраст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temp[i].age;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Рост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см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temp[i].height;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Вес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кг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temp[i].weight;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"Трофеи с командой страны (1 - </w:t>
      </w:r>
      <w:proofErr w:type="spellStart"/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e</w:t>
      </w:r>
      <w:proofErr w:type="gramEnd"/>
      <w:r w:rsidRPr="00977248">
        <w:rPr>
          <w:rFonts w:eastAsiaTheme="minorHAnsi"/>
          <w:color w:val="A31515"/>
          <w:sz w:val="28"/>
          <w:szCs w:val="28"/>
          <w:lang w:eastAsia="en-US"/>
        </w:rPr>
        <w:t>сть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>, 2 - нет):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'+'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2)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'-'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какой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лиге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выступает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спортсмен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(1 -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" 2 -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3 -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Seria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A"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" 4 - League 1 5 -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PremierFL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leaga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leaga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Seria_A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Seria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A"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League_1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"League 1"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PremierFL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"Premier FL"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break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"Количество голов</w:t>
      </w:r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:  "</w:t>
      </w:r>
      <w:proofErr w:type="gram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goals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i].goal = goals;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(5)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+ 1 +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temp[i].country;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temp[i].team;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temp[i].number;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(12)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temp[i].surname;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temp[i].name;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secondname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temp[i].age;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temp[i].height;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temp[i].weight;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(15)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temp[i].goal;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out.close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745641" w:rsidRPr="00977248" w:rsidRDefault="00745641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  <w:lang w:val="en-US"/>
        </w:rPr>
        <w:lastRenderedPageBreak/>
        <w:t>console</w:t>
      </w:r>
      <w:r w:rsidRPr="00977248">
        <w:rPr>
          <w:b/>
          <w:sz w:val="28"/>
          <w:szCs w:val="28"/>
        </w:rPr>
        <w:t>.</w:t>
      </w:r>
      <w:r w:rsidRPr="00977248">
        <w:rPr>
          <w:b/>
          <w:sz w:val="28"/>
          <w:szCs w:val="28"/>
          <w:lang w:val="en-US"/>
        </w:rPr>
        <w:t>h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#pragma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once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iostream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cstdlib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&lt;string&gt;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iomanip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using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namespace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struct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enum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league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1,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Seria_A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League_1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,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PremierFL</w:t>
      </w:r>
      <w:proofErr w:type="spell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union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countryteam</w:t>
      </w:r>
      <w:proofErr w:type="spell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avail;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result;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 xml:space="preserve">} </w:t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country[30];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team[30];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name[30];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surname[30];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secondname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[30];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number;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weight;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height;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age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[30];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unsigned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goal : 7;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extern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filechoice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*&amp;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struct_output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</w:p>
    <w:p w:rsidR="00745641" w:rsidRPr="00977248" w:rsidRDefault="00745641" w:rsidP="00AE3C31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  <w:lang w:val="en-US"/>
        </w:rPr>
        <w:lastRenderedPageBreak/>
        <w:t>console</w:t>
      </w:r>
      <w:r w:rsidRPr="00977248">
        <w:rPr>
          <w:b/>
          <w:sz w:val="28"/>
          <w:szCs w:val="28"/>
        </w:rPr>
        <w:t>.</w:t>
      </w:r>
      <w:proofErr w:type="spellStart"/>
      <w:r w:rsidRPr="00977248">
        <w:rPr>
          <w:b/>
          <w:sz w:val="28"/>
          <w:szCs w:val="28"/>
          <w:lang w:val="en-US"/>
        </w:rPr>
        <w:t>cpp</w:t>
      </w:r>
      <w:proofErr w:type="spell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include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"console.h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*&amp;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size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"Количество спортсменов</w:t>
      </w:r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: "</w:t>
      </w:r>
      <w:proofErr w:type="gram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size;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+ size;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temp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size; i++) 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i]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size; i++) 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i]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=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temp[i];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delete[</w:t>
      </w:r>
      <w:proofErr w:type="gramEnd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]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temp;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goals;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picker;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counter = 1;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counter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"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спортсмен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Страна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cin.ignore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[i].country,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Команда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[i].team,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Игровой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номер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[i].number;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cin.ignore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Фамилия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[i].surname,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Имя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[i].name,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Отчество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secondname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Возраст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[i].age;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Рост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см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[i].height;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Вес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кг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[i].weight;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"Трофеи с командой страны (1 - </w:t>
      </w:r>
      <w:proofErr w:type="spellStart"/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e</w:t>
      </w:r>
      <w:proofErr w:type="gramEnd"/>
      <w:r w:rsidRPr="00977248">
        <w:rPr>
          <w:rFonts w:eastAsiaTheme="minorHAnsi"/>
          <w:color w:val="A31515"/>
          <w:sz w:val="28"/>
          <w:szCs w:val="28"/>
          <w:lang w:eastAsia="en-US"/>
        </w:rPr>
        <w:t>сть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>, 2 - нет):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'+'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2)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'-'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какой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лиге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выступает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спортсмен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(1 -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" 2 -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3 -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Seria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A"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" 4 - League 1 5 - 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PremierFL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picker;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(picker)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Seria_A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Seria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A"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League_1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"League 1"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2F4F4F"/>
          <w:sz w:val="28"/>
          <w:szCs w:val="28"/>
          <w:lang w:val="en-US" w:eastAsia="en-US"/>
        </w:rPr>
        <w:t>PremierFL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"Premier FL"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break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"Количество голов</w:t>
      </w:r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:  "</w:t>
      </w:r>
      <w:proofErr w:type="gram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&gt;&gt;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goals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i].goal = goals;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counter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struct_output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(5)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"#"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"C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трана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Команда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Номер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Фамилия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Имя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Отчество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Возраст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Рост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Вес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Трофеи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Чемпионат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(20)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Голы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 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(5)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+ 1;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[i].country;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[i].team;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[i].number;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[i].surname;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[i].name;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secondname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[i].age;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[i].height;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[i].weight;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(18)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setw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(20)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left </w:t>
      </w:r>
      <w:r w:rsidRPr="00977248">
        <w:rPr>
          <w:rFonts w:eastAsiaTheme="minorHAnsi"/>
          <w:color w:val="008080"/>
          <w:sz w:val="28"/>
          <w:szCs w:val="28"/>
          <w:lang w:val="en-US"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[i].goal;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r w:rsidRPr="00977248">
        <w:rPr>
          <w:rFonts w:eastAsiaTheme="minorHAnsi"/>
          <w:color w:val="008080"/>
          <w:sz w:val="28"/>
          <w:szCs w:val="28"/>
          <w:lang w:eastAsia="en-US"/>
        </w:rPr>
        <w:t>&lt;&lt;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AE3C31">
      <w:pPr>
        <w:widowControl/>
        <w:autoSpaceDE/>
        <w:autoSpaceDN/>
        <w:adjustRightInd/>
        <w:spacing w:before="240"/>
        <w:rPr>
          <w:b/>
          <w:sz w:val="28"/>
          <w:szCs w:val="28"/>
        </w:rPr>
      </w:pPr>
    </w:p>
    <w:p w:rsidR="0056306A" w:rsidRPr="00977248" w:rsidRDefault="0056306A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proofErr w:type="spellStart"/>
      <w:r w:rsidRPr="00977248">
        <w:rPr>
          <w:b/>
          <w:sz w:val="28"/>
          <w:szCs w:val="28"/>
          <w:lang w:val="en-US"/>
        </w:rPr>
        <w:t>binfile.h</w:t>
      </w:r>
      <w:proofErr w:type="spell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#pragma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once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&lt;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fstream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&gt;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console.h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filebinread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2B91AF"/>
          <w:sz w:val="28"/>
          <w:szCs w:val="28"/>
          <w:lang w:val="en-US" w:eastAsia="en-US"/>
        </w:rPr>
        <w:t>sportsman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*&amp; </w:t>
      </w: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filetxtadd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filebinadd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();</w:t>
      </w:r>
    </w:p>
    <w:p w:rsidR="00CE6BC2" w:rsidRPr="00977248" w:rsidRDefault="00CE6BC2" w:rsidP="00CE6BC2">
      <w:pPr>
        <w:widowControl/>
        <w:autoSpaceDE/>
        <w:autoSpaceDN/>
        <w:adjustRightInd/>
        <w:spacing w:before="240"/>
        <w:rPr>
          <w:sz w:val="28"/>
          <w:szCs w:val="28"/>
          <w:lang w:val="en-US"/>
        </w:rPr>
      </w:pPr>
    </w:p>
    <w:p w:rsidR="0056306A" w:rsidRPr="00977248" w:rsidRDefault="0056306A" w:rsidP="0056306A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977248">
        <w:rPr>
          <w:b/>
          <w:sz w:val="28"/>
          <w:szCs w:val="28"/>
          <w:lang w:val="en-US"/>
        </w:rPr>
        <w:t>binfile.cpp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808080"/>
          <w:sz w:val="28"/>
          <w:szCs w:val="28"/>
          <w:lang w:val="en-US" w:eastAsia="en-US"/>
        </w:rPr>
        <w:t>#include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binfile.h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sportsman*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ofstream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out(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binfailik.bin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ios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::binary);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out.write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*) &amp;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[i],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sizeof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[i]));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out.close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filebinread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&amp;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sportsman*&amp;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ifstream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in(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binfailik.bin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ios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::binary);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0;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goals;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in.peek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() == EOF)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"Данный файл пуст"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struct_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filebincreate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spellStart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else</w:t>
      </w:r>
      <w:proofErr w:type="gramEnd"/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"Data is in a file"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!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in.eof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();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++;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sportsman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tmp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sportsman[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- 1; j++)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tmp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j]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[j];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sportsman[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j = 0; j &lt;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- 1; j++)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j] =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tmp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[j];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delete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]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tmp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in.read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*) &amp;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[i],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sizeof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array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[i]));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num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-= 1;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in.close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void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filebinadd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ofstream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out(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binfailik.bin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ios_base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::app |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ios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::binary);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count, goals,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leaga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Сколько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карточек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добавить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?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&gt;&gt; count;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sportsman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 temp = 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new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sportsman[count];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for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int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i = 0; i &lt; count; i++)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Страна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cin.ignore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temp[i].country,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Команда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temp[i].team,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Игровой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номер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&gt;&gt; temp[i].number;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cin.ignore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Фамилия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temp[i].surname,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Имя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temp[i].name,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Отчество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cin.getline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secondname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, 30);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Возраст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&gt;&gt; temp[i].age;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Рост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см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&gt;&gt; temp[i].height;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cout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Вес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кг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&gt;&gt; temp[i].weight;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"Трофеи с командой страны (1 - </w:t>
      </w:r>
      <w:proofErr w:type="spellStart"/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e</w:t>
      </w:r>
      <w:proofErr w:type="gramEnd"/>
      <w:r w:rsidRPr="00977248">
        <w:rPr>
          <w:rFonts w:eastAsiaTheme="minorHAnsi"/>
          <w:color w:val="A31515"/>
          <w:sz w:val="28"/>
          <w:szCs w:val="28"/>
          <w:lang w:eastAsia="en-US"/>
        </w:rPr>
        <w:t>сть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>, 2 - нет):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&gt;&gt; 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1)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'+'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if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inf.avail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== 2)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inf.result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=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'-'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"В какой лиге выступает спортсмен (1 - 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LaLIGA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" 2 - 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Bundesliga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 3 - 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Seria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 A"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endl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" 4 - 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League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 xml:space="preserve"> 1 5 - </w:t>
      </w:r>
      <w:proofErr w:type="spellStart"/>
      <w:r w:rsidRPr="00977248">
        <w:rPr>
          <w:rFonts w:eastAsiaTheme="minorHAnsi"/>
          <w:color w:val="A31515"/>
          <w:sz w:val="28"/>
          <w:szCs w:val="28"/>
          <w:lang w:eastAsia="en-US"/>
        </w:rPr>
        <w:t>PremierFL</w:t>
      </w:r>
      <w:proofErr w:type="spellEnd"/>
      <w:r w:rsidRPr="00977248">
        <w:rPr>
          <w:rFonts w:eastAsiaTheme="minorHAnsi"/>
          <w:color w:val="A31515"/>
          <w:sz w:val="28"/>
          <w:szCs w:val="28"/>
          <w:lang w:eastAsia="en-US"/>
        </w:rPr>
        <w:t>): "</w:t>
      </w:r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cin</w:t>
      </w:r>
      <w:proofErr w:type="spellEnd"/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&gt;&gt; 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leaga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switch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leaga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  <w:t>{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LaLIGA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Bundesliga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Seria_A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lastRenderedPageBreak/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</w:t>
      </w:r>
      <w:proofErr w:type="spellStart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Seria</w:t>
      </w:r>
      <w:proofErr w:type="spellEnd"/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 xml:space="preserve"> A"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break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(temp[i].League_1):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"League 1"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break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case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 (temp[i].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PremierFL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):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strcpy_</w:t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s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temp[i].</w:t>
      </w:r>
      <w:proofErr w:type="spell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liga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, </w:t>
      </w:r>
      <w:r w:rsidRPr="00977248">
        <w:rPr>
          <w:rFonts w:eastAsiaTheme="minorHAnsi"/>
          <w:color w:val="A31515"/>
          <w:sz w:val="28"/>
          <w:szCs w:val="28"/>
          <w:lang w:val="en-US" w:eastAsia="en-US"/>
        </w:rPr>
        <w:t>"Premier FL"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r w:rsidRPr="00977248">
        <w:rPr>
          <w:rFonts w:eastAsiaTheme="minorHAnsi"/>
          <w:color w:val="0000FF"/>
          <w:sz w:val="28"/>
          <w:szCs w:val="28"/>
          <w:lang w:eastAsia="en-US"/>
        </w:rPr>
        <w:t>break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cout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&lt;&lt; </w:t>
      </w:r>
      <w:r w:rsidRPr="00977248">
        <w:rPr>
          <w:rFonts w:eastAsiaTheme="minorHAnsi"/>
          <w:color w:val="A31515"/>
          <w:sz w:val="28"/>
          <w:szCs w:val="28"/>
          <w:lang w:eastAsia="en-US"/>
        </w:rPr>
        <w:t>"Количество голов</w:t>
      </w:r>
      <w:proofErr w:type="gramStart"/>
      <w:r w:rsidRPr="00977248">
        <w:rPr>
          <w:rFonts w:eastAsiaTheme="minorHAnsi"/>
          <w:color w:val="A31515"/>
          <w:sz w:val="28"/>
          <w:szCs w:val="28"/>
          <w:lang w:eastAsia="en-US"/>
        </w:rPr>
        <w:t>:  "</w:t>
      </w:r>
      <w:proofErr w:type="gram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cin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 xml:space="preserve"> &gt;&gt; </w:t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goals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temp[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i].goal = goals;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val="en-US"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proofErr w:type="spellStart"/>
      <w:proofErr w:type="gramStart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out.write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proofErr w:type="gram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</w:t>
      </w:r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char</w:t>
      </w: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 xml:space="preserve">*)&amp;temp[i], </w:t>
      </w:r>
      <w:proofErr w:type="spellStart"/>
      <w:r w:rsidRPr="00977248">
        <w:rPr>
          <w:rFonts w:eastAsiaTheme="minorHAnsi"/>
          <w:color w:val="0000FF"/>
          <w:sz w:val="28"/>
          <w:szCs w:val="28"/>
          <w:lang w:val="en-US" w:eastAsia="en-US"/>
        </w:rPr>
        <w:t>sizeof</w:t>
      </w:r>
      <w:proofErr w:type="spellEnd"/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>(temp[i]));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val="en-US" w:eastAsia="en-US"/>
        </w:rPr>
        <w:tab/>
      </w: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CE6BC2" w:rsidRPr="00977248" w:rsidRDefault="00CE6BC2" w:rsidP="00CE6BC2">
      <w:pPr>
        <w:widowControl/>
        <w:rPr>
          <w:rFonts w:eastAsiaTheme="minorHAnsi"/>
          <w:color w:val="000000"/>
          <w:sz w:val="28"/>
          <w:szCs w:val="28"/>
          <w:lang w:eastAsia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ab/>
      </w:r>
      <w:proofErr w:type="spellStart"/>
      <w:r w:rsidRPr="00977248">
        <w:rPr>
          <w:rFonts w:eastAsiaTheme="minorHAnsi"/>
          <w:color w:val="000000"/>
          <w:sz w:val="28"/>
          <w:szCs w:val="28"/>
          <w:lang w:eastAsia="en-US"/>
        </w:rPr>
        <w:t>out.close</w:t>
      </w:r>
      <w:proofErr w:type="spellEnd"/>
      <w:r w:rsidRPr="00977248">
        <w:rPr>
          <w:rFonts w:eastAsiaTheme="minorHAnsi"/>
          <w:color w:val="000000"/>
          <w:sz w:val="28"/>
          <w:szCs w:val="28"/>
          <w:lang w:eastAsia="en-US"/>
        </w:rPr>
        <w:t>();</w:t>
      </w:r>
    </w:p>
    <w:p w:rsidR="00CE6BC2" w:rsidRPr="00977248" w:rsidRDefault="00CE6BC2" w:rsidP="00CE6BC2">
      <w:pPr>
        <w:widowControl/>
        <w:autoSpaceDE/>
        <w:autoSpaceDN/>
        <w:adjustRightInd/>
        <w:spacing w:before="240"/>
        <w:rPr>
          <w:b/>
          <w:sz w:val="28"/>
          <w:szCs w:val="28"/>
          <w:lang w:val="en-US"/>
        </w:rPr>
      </w:pPr>
      <w:r w:rsidRPr="00977248">
        <w:rPr>
          <w:rFonts w:eastAsiaTheme="minorHAnsi"/>
          <w:color w:val="000000"/>
          <w:sz w:val="28"/>
          <w:szCs w:val="28"/>
          <w:lang w:eastAsia="en-US"/>
        </w:rPr>
        <w:t>}</w:t>
      </w:r>
    </w:p>
    <w:p w:rsidR="00347F80" w:rsidRPr="00977248" w:rsidRDefault="00347F80" w:rsidP="007E54B6">
      <w:pPr>
        <w:widowControl/>
        <w:autoSpaceDE/>
        <w:autoSpaceDN/>
        <w:adjustRightInd/>
        <w:spacing w:before="240" w:after="240"/>
        <w:rPr>
          <w:sz w:val="28"/>
          <w:szCs w:val="28"/>
        </w:rPr>
      </w:pPr>
      <w:r w:rsidRPr="00977248">
        <w:rPr>
          <w:b/>
          <w:sz w:val="28"/>
          <w:szCs w:val="28"/>
        </w:rPr>
        <w:t>Вывод</w:t>
      </w:r>
      <w:r w:rsidR="00FF3C63" w:rsidRPr="00977248">
        <w:rPr>
          <w:b/>
          <w:sz w:val="28"/>
          <w:szCs w:val="28"/>
        </w:rPr>
        <w:t>:</w:t>
      </w:r>
      <w:r w:rsidR="00FF3C63" w:rsidRPr="00977248">
        <w:rPr>
          <w:sz w:val="28"/>
          <w:szCs w:val="28"/>
        </w:rPr>
        <w:t xml:space="preserve"> </w:t>
      </w:r>
      <w:r w:rsidR="00AE3C31" w:rsidRPr="00977248">
        <w:rPr>
          <w:sz w:val="28"/>
          <w:szCs w:val="28"/>
        </w:rPr>
        <w:t>изучил принципы модульного про</w:t>
      </w:r>
      <w:r w:rsidR="0056306A" w:rsidRPr="00977248">
        <w:rPr>
          <w:sz w:val="28"/>
          <w:szCs w:val="28"/>
        </w:rPr>
        <w:t>граммирования и ознакомился</w:t>
      </w:r>
      <w:r w:rsidR="00AE3C31" w:rsidRPr="00977248">
        <w:rPr>
          <w:sz w:val="28"/>
          <w:szCs w:val="28"/>
        </w:rPr>
        <w:t xml:space="preserve"> с основными возможностями межмодульного взаимодействия.</w:t>
      </w:r>
    </w:p>
    <w:sectPr w:rsidR="00347F80" w:rsidRPr="00977248" w:rsidSect="00B613F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377F3FEC"/>
    <w:multiLevelType w:val="hybridMultilevel"/>
    <w:tmpl w:val="AC40BCAC"/>
    <w:lvl w:ilvl="0" w:tplc="AEC42F0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D7E"/>
    <w:rsid w:val="000069F3"/>
    <w:rsid w:val="000429D4"/>
    <w:rsid w:val="00082BEA"/>
    <w:rsid w:val="00083789"/>
    <w:rsid w:val="00097C02"/>
    <w:rsid w:val="000A7FC9"/>
    <w:rsid w:val="00122A85"/>
    <w:rsid w:val="00124530"/>
    <w:rsid w:val="00141815"/>
    <w:rsid w:val="00152C10"/>
    <w:rsid w:val="0017044B"/>
    <w:rsid w:val="00180E2C"/>
    <w:rsid w:val="001F28AC"/>
    <w:rsid w:val="00206043"/>
    <w:rsid w:val="00216B2B"/>
    <w:rsid w:val="002440CB"/>
    <w:rsid w:val="00245BEA"/>
    <w:rsid w:val="0024717D"/>
    <w:rsid w:val="002C475B"/>
    <w:rsid w:val="002F5DB7"/>
    <w:rsid w:val="0030599D"/>
    <w:rsid w:val="00310127"/>
    <w:rsid w:val="003274C1"/>
    <w:rsid w:val="00347F80"/>
    <w:rsid w:val="003645D2"/>
    <w:rsid w:val="003C1560"/>
    <w:rsid w:val="003C3888"/>
    <w:rsid w:val="003C5C96"/>
    <w:rsid w:val="003F2E83"/>
    <w:rsid w:val="0043084C"/>
    <w:rsid w:val="00481656"/>
    <w:rsid w:val="004846CB"/>
    <w:rsid w:val="004E202C"/>
    <w:rsid w:val="004F7A49"/>
    <w:rsid w:val="00526A38"/>
    <w:rsid w:val="0056306A"/>
    <w:rsid w:val="005737FD"/>
    <w:rsid w:val="00597F37"/>
    <w:rsid w:val="0060014F"/>
    <w:rsid w:val="006A2038"/>
    <w:rsid w:val="006C1F27"/>
    <w:rsid w:val="00712FF3"/>
    <w:rsid w:val="00720258"/>
    <w:rsid w:val="007234CF"/>
    <w:rsid w:val="00745641"/>
    <w:rsid w:val="00767CB6"/>
    <w:rsid w:val="007A68D0"/>
    <w:rsid w:val="007E54B6"/>
    <w:rsid w:val="007E77E0"/>
    <w:rsid w:val="0081703F"/>
    <w:rsid w:val="00822022"/>
    <w:rsid w:val="00823CD3"/>
    <w:rsid w:val="00852152"/>
    <w:rsid w:val="008606F4"/>
    <w:rsid w:val="00891F69"/>
    <w:rsid w:val="008A3C91"/>
    <w:rsid w:val="008C61D3"/>
    <w:rsid w:val="00906C6B"/>
    <w:rsid w:val="00925ABC"/>
    <w:rsid w:val="00927DB0"/>
    <w:rsid w:val="00932D31"/>
    <w:rsid w:val="00936049"/>
    <w:rsid w:val="00951BED"/>
    <w:rsid w:val="00965C25"/>
    <w:rsid w:val="00977248"/>
    <w:rsid w:val="00983A3D"/>
    <w:rsid w:val="009C2816"/>
    <w:rsid w:val="009D6DD1"/>
    <w:rsid w:val="009F2B0B"/>
    <w:rsid w:val="00A04B52"/>
    <w:rsid w:val="00A13615"/>
    <w:rsid w:val="00A400F9"/>
    <w:rsid w:val="00A42A43"/>
    <w:rsid w:val="00A479E6"/>
    <w:rsid w:val="00A57CBA"/>
    <w:rsid w:val="00A646FF"/>
    <w:rsid w:val="00A76501"/>
    <w:rsid w:val="00AE3C31"/>
    <w:rsid w:val="00B43BCF"/>
    <w:rsid w:val="00B50737"/>
    <w:rsid w:val="00B613F5"/>
    <w:rsid w:val="00BC3D7E"/>
    <w:rsid w:val="00BE60CA"/>
    <w:rsid w:val="00C3112D"/>
    <w:rsid w:val="00C34D34"/>
    <w:rsid w:val="00C85081"/>
    <w:rsid w:val="00CA1A51"/>
    <w:rsid w:val="00CA22C2"/>
    <w:rsid w:val="00CB53F5"/>
    <w:rsid w:val="00CD5728"/>
    <w:rsid w:val="00CD5D12"/>
    <w:rsid w:val="00CE6BC2"/>
    <w:rsid w:val="00CF3746"/>
    <w:rsid w:val="00CF73B7"/>
    <w:rsid w:val="00D71C6A"/>
    <w:rsid w:val="00D817E1"/>
    <w:rsid w:val="00D923BF"/>
    <w:rsid w:val="00E472B6"/>
    <w:rsid w:val="00E53825"/>
    <w:rsid w:val="00E55788"/>
    <w:rsid w:val="00E62A05"/>
    <w:rsid w:val="00E658AA"/>
    <w:rsid w:val="00EE5319"/>
    <w:rsid w:val="00EE5F17"/>
    <w:rsid w:val="00EF79FA"/>
    <w:rsid w:val="00F10E60"/>
    <w:rsid w:val="00F22885"/>
    <w:rsid w:val="00F71989"/>
    <w:rsid w:val="00FE607C"/>
    <w:rsid w:val="00FF3C63"/>
    <w:rsid w:val="00FF6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72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7248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3D7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3C31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97724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77248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E9DF-6EAE-47ED-B791-A664A83640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992</TotalTime>
  <Pages>18</Pages>
  <Words>2327</Words>
  <Characters>13267</Characters>
  <Application>Microsoft Office Word</Application>
  <DocSecurity>0</DocSecurity>
  <Lines>110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Рената ッ</dc:creator>
  <cp:keywords/>
  <dc:description/>
  <cp:lastModifiedBy>user</cp:lastModifiedBy>
  <cp:revision>3</cp:revision>
  <dcterms:created xsi:type="dcterms:W3CDTF">2019-05-17T10:57:00Z</dcterms:created>
  <dcterms:modified xsi:type="dcterms:W3CDTF">2020-06-13T17:06:00Z</dcterms:modified>
</cp:coreProperties>
</file>