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3D7E" w:rsidRPr="008A3C91" w:rsidRDefault="00BC3D7E" w:rsidP="00BC3D7E">
      <w:pPr>
        <w:jc w:val="center"/>
        <w:rPr>
          <w:sz w:val="28"/>
          <w:szCs w:val="28"/>
        </w:rPr>
      </w:pPr>
      <w:r w:rsidRPr="008A3C91">
        <w:rPr>
          <w:sz w:val="28"/>
          <w:szCs w:val="28"/>
        </w:rPr>
        <w:t>Министерство образования Республики Беларусь</w:t>
      </w:r>
    </w:p>
    <w:p w:rsidR="00BC3D7E" w:rsidRPr="008A3C91" w:rsidRDefault="00BC3D7E" w:rsidP="00BC3D7E">
      <w:pPr>
        <w:jc w:val="center"/>
        <w:rPr>
          <w:sz w:val="28"/>
          <w:szCs w:val="28"/>
        </w:rPr>
      </w:pPr>
      <w:r w:rsidRPr="008A3C91">
        <w:rPr>
          <w:sz w:val="28"/>
          <w:szCs w:val="28"/>
        </w:rPr>
        <w:t>Учреждение образования</w:t>
      </w:r>
    </w:p>
    <w:p w:rsidR="00BC3D7E" w:rsidRPr="008A3C91" w:rsidRDefault="00BC3D7E" w:rsidP="00BC3D7E">
      <w:pPr>
        <w:jc w:val="center"/>
        <w:rPr>
          <w:sz w:val="28"/>
          <w:szCs w:val="28"/>
        </w:rPr>
      </w:pPr>
      <w:r w:rsidRPr="008A3C91">
        <w:rPr>
          <w:sz w:val="28"/>
          <w:szCs w:val="28"/>
        </w:rPr>
        <w:t>«Брестский государственный технический университет»</w:t>
      </w:r>
    </w:p>
    <w:p w:rsidR="00BC3D7E" w:rsidRPr="008A3C91" w:rsidRDefault="00BC3D7E" w:rsidP="00BC3D7E">
      <w:pPr>
        <w:jc w:val="center"/>
        <w:rPr>
          <w:sz w:val="28"/>
          <w:szCs w:val="28"/>
        </w:rPr>
      </w:pPr>
      <w:r w:rsidRPr="008A3C91">
        <w:rPr>
          <w:sz w:val="28"/>
          <w:szCs w:val="28"/>
        </w:rPr>
        <w:t>Кафедра ИИТ</w:t>
      </w: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BC3D7E" w:rsidRPr="00A57CBA" w:rsidRDefault="00BC3D7E" w:rsidP="00BC3D7E">
      <w:pPr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FF69C9" w:rsidRPr="008A3C91" w:rsidRDefault="00FF69C9" w:rsidP="008A3C91">
      <w:pPr>
        <w:rPr>
          <w:sz w:val="28"/>
          <w:szCs w:val="28"/>
        </w:rPr>
      </w:pPr>
    </w:p>
    <w:p w:rsidR="00BC3D7E" w:rsidRPr="008A3C91" w:rsidRDefault="00BC3D7E" w:rsidP="003645D2">
      <w:pPr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BC3D7E" w:rsidRDefault="00180E2C" w:rsidP="00BC3D7E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№12</w:t>
      </w:r>
    </w:p>
    <w:p w:rsidR="003645D2" w:rsidRPr="008A3C91" w:rsidRDefault="003645D2" w:rsidP="00BC3D7E">
      <w:pPr>
        <w:jc w:val="center"/>
        <w:rPr>
          <w:sz w:val="28"/>
          <w:szCs w:val="28"/>
        </w:rPr>
      </w:pPr>
      <w:r>
        <w:rPr>
          <w:sz w:val="28"/>
          <w:szCs w:val="28"/>
        </w:rPr>
        <w:t>за 2 семестр</w:t>
      </w:r>
    </w:p>
    <w:p w:rsidR="00BC3D7E" w:rsidRPr="008A3C91" w:rsidRDefault="00BC3D7E" w:rsidP="00BC3D7E">
      <w:pPr>
        <w:jc w:val="center"/>
        <w:rPr>
          <w:sz w:val="28"/>
          <w:szCs w:val="28"/>
        </w:rPr>
      </w:pPr>
      <w:r w:rsidRPr="008A3C91">
        <w:rPr>
          <w:sz w:val="28"/>
          <w:szCs w:val="28"/>
        </w:rPr>
        <w:t>По дисциплине: «</w:t>
      </w:r>
      <w:proofErr w:type="spellStart"/>
      <w:r w:rsidRPr="008A3C91">
        <w:rPr>
          <w:sz w:val="28"/>
          <w:szCs w:val="28"/>
        </w:rPr>
        <w:t>ОАиП</w:t>
      </w:r>
      <w:proofErr w:type="spellEnd"/>
      <w:r w:rsidRPr="008A3C91">
        <w:rPr>
          <w:sz w:val="28"/>
          <w:szCs w:val="28"/>
        </w:rPr>
        <w:t>»</w:t>
      </w:r>
    </w:p>
    <w:p w:rsidR="00BC3D7E" w:rsidRPr="008A3C91" w:rsidRDefault="00180E2C" w:rsidP="00BC3D7E">
      <w:pPr>
        <w:widowControl/>
        <w:autoSpaceDE/>
        <w:autoSpaceDN/>
        <w:adjustRightInd/>
        <w:jc w:val="center"/>
        <w:rPr>
          <w:sz w:val="28"/>
          <w:szCs w:val="28"/>
        </w:rPr>
      </w:pPr>
      <w:r>
        <w:rPr>
          <w:sz w:val="28"/>
          <w:szCs w:val="28"/>
        </w:rPr>
        <w:t>Тема: «Индексн</w:t>
      </w:r>
      <w:r w:rsidR="00B43BCF">
        <w:rPr>
          <w:sz w:val="28"/>
          <w:szCs w:val="28"/>
        </w:rPr>
        <w:t>ые файлы</w:t>
      </w:r>
      <w:r w:rsidR="00BC3D7E" w:rsidRPr="008A3C91">
        <w:rPr>
          <w:sz w:val="28"/>
          <w:szCs w:val="28"/>
        </w:rPr>
        <w:t>»</w:t>
      </w:r>
    </w:p>
    <w:p w:rsidR="00BC3D7E" w:rsidRDefault="00BC3D7E" w:rsidP="00BC3D7E">
      <w:pPr>
        <w:jc w:val="center"/>
        <w:rPr>
          <w:sz w:val="28"/>
          <w:szCs w:val="28"/>
        </w:rPr>
      </w:pPr>
    </w:p>
    <w:p w:rsidR="008A3C91" w:rsidRPr="008A3C91" w:rsidRDefault="008A3C91" w:rsidP="00BC3D7E">
      <w:pPr>
        <w:jc w:val="center"/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FF69C9" w:rsidRPr="008A3C91" w:rsidRDefault="00FF69C9" w:rsidP="008A3C91">
      <w:pPr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FF69C9" w:rsidRPr="008A3C91" w:rsidRDefault="00FF69C9" w:rsidP="00BC3D7E">
      <w:pPr>
        <w:jc w:val="center"/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BC3D7E" w:rsidRPr="008A3C91" w:rsidRDefault="009E1BEE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="00BC3D7E" w:rsidRPr="008A3C91">
        <w:rPr>
          <w:sz w:val="28"/>
          <w:szCs w:val="28"/>
        </w:rPr>
        <w:t>:</w:t>
      </w:r>
    </w:p>
    <w:p w:rsidR="00BC3D7E" w:rsidRPr="008A3C91" w:rsidRDefault="009E1BEE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865C30">
        <w:rPr>
          <w:sz w:val="28"/>
          <w:szCs w:val="28"/>
        </w:rPr>
        <w:t>ы</w:t>
      </w:r>
      <w:r w:rsidR="00BC3D7E" w:rsidRPr="008A3C91">
        <w:rPr>
          <w:sz w:val="28"/>
          <w:szCs w:val="28"/>
        </w:rPr>
        <w:t xml:space="preserve"> 1 курса</w:t>
      </w:r>
    </w:p>
    <w:p w:rsidR="00BC3D7E" w:rsidRPr="008A3C91" w:rsidRDefault="009E1BEE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 xml:space="preserve">Группы </w:t>
      </w:r>
      <w:r w:rsidR="00865C30">
        <w:rPr>
          <w:sz w:val="28"/>
          <w:szCs w:val="28"/>
        </w:rPr>
        <w:t>АС-59</w:t>
      </w:r>
    </w:p>
    <w:p w:rsidR="00BC3D7E" w:rsidRDefault="009E1BEE" w:rsidP="00BC3D7E">
      <w:pPr>
        <w:ind w:left="6946"/>
        <w:rPr>
          <w:sz w:val="28"/>
          <w:szCs w:val="28"/>
        </w:rPr>
      </w:pPr>
      <w:proofErr w:type="spellStart"/>
      <w:r>
        <w:rPr>
          <w:sz w:val="28"/>
          <w:szCs w:val="28"/>
        </w:rPr>
        <w:t>Левоцкий</w:t>
      </w:r>
      <w:proofErr w:type="spellEnd"/>
      <w:r>
        <w:rPr>
          <w:sz w:val="28"/>
          <w:szCs w:val="28"/>
        </w:rPr>
        <w:t xml:space="preserve"> Н. </w:t>
      </w:r>
    </w:p>
    <w:p w:rsidR="00865C30" w:rsidRPr="008A3C91" w:rsidRDefault="00865C30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Цыганов Е.</w:t>
      </w:r>
    </w:p>
    <w:p w:rsidR="00BC3D7E" w:rsidRPr="008A3C91" w:rsidRDefault="00B43BCF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="00BC3D7E" w:rsidRPr="008A3C91">
        <w:rPr>
          <w:sz w:val="28"/>
          <w:szCs w:val="28"/>
        </w:rPr>
        <w:t>:</w:t>
      </w:r>
    </w:p>
    <w:p w:rsidR="00BC3D7E" w:rsidRPr="008A3C91" w:rsidRDefault="00865C30" w:rsidP="00BC3D7E">
      <w:pPr>
        <w:ind w:left="6946"/>
        <w:rPr>
          <w:sz w:val="28"/>
          <w:szCs w:val="28"/>
        </w:rPr>
      </w:pPr>
      <w:proofErr w:type="spellStart"/>
      <w:r>
        <w:rPr>
          <w:sz w:val="28"/>
          <w:szCs w:val="28"/>
        </w:rPr>
        <w:t>Гирель</w:t>
      </w:r>
      <w:proofErr w:type="spellEnd"/>
      <w:r>
        <w:rPr>
          <w:sz w:val="28"/>
          <w:szCs w:val="28"/>
        </w:rPr>
        <w:t xml:space="preserve"> Т.Н.</w:t>
      </w: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FF69C9" w:rsidRDefault="00FF69C9" w:rsidP="00BC3D7E">
      <w:pPr>
        <w:rPr>
          <w:sz w:val="28"/>
          <w:szCs w:val="28"/>
        </w:rPr>
      </w:pPr>
    </w:p>
    <w:p w:rsidR="00767CB6" w:rsidRPr="008A3C91" w:rsidRDefault="00767CB6" w:rsidP="00BC3D7E">
      <w:pPr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FF69C9" w:rsidRPr="008A3C91" w:rsidRDefault="00FF69C9" w:rsidP="00BC3D7E">
      <w:pPr>
        <w:jc w:val="center"/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BC3D7E" w:rsidRPr="008A3C91" w:rsidRDefault="00865C30" w:rsidP="00BC3D7E">
      <w:pPr>
        <w:jc w:val="center"/>
        <w:rPr>
          <w:sz w:val="28"/>
          <w:szCs w:val="28"/>
        </w:rPr>
      </w:pPr>
      <w:r>
        <w:rPr>
          <w:sz w:val="28"/>
          <w:szCs w:val="28"/>
        </w:rPr>
        <w:t>2021</w:t>
      </w:r>
    </w:p>
    <w:p w:rsidR="00BC3D7E" w:rsidRDefault="00BC3D7E" w:rsidP="00EE5F17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8A3C91">
        <w:rPr>
          <w:sz w:val="28"/>
          <w:szCs w:val="28"/>
        </w:rPr>
        <w:br w:type="page"/>
      </w:r>
      <w:r w:rsidR="00180E2C">
        <w:rPr>
          <w:sz w:val="28"/>
          <w:szCs w:val="28"/>
        </w:rPr>
        <w:lastRenderedPageBreak/>
        <w:t>Лабораторная работа №12</w:t>
      </w:r>
    </w:p>
    <w:p w:rsidR="00EE5F17" w:rsidRPr="008A3C91" w:rsidRDefault="00180E2C" w:rsidP="00180E2C">
      <w:pPr>
        <w:widowControl/>
        <w:autoSpaceDE/>
        <w:autoSpaceDN/>
        <w:adjustRightInd/>
        <w:spacing w:before="240"/>
        <w:jc w:val="center"/>
        <w:rPr>
          <w:sz w:val="28"/>
          <w:szCs w:val="28"/>
        </w:rPr>
      </w:pPr>
      <w:r>
        <w:rPr>
          <w:sz w:val="28"/>
          <w:szCs w:val="28"/>
        </w:rPr>
        <w:t>Индексные</w:t>
      </w:r>
      <w:r w:rsidR="00B43BCF">
        <w:rPr>
          <w:sz w:val="28"/>
          <w:szCs w:val="28"/>
        </w:rPr>
        <w:t xml:space="preserve"> файлы</w:t>
      </w:r>
    </w:p>
    <w:p w:rsidR="00BC3D7E" w:rsidRDefault="00BC3D7E" w:rsidP="00180E2C">
      <w:pPr>
        <w:widowControl/>
        <w:autoSpaceDE/>
        <w:autoSpaceDN/>
        <w:adjustRightInd/>
        <w:spacing w:before="240"/>
        <w:rPr>
          <w:sz w:val="28"/>
          <w:szCs w:val="28"/>
        </w:rPr>
      </w:pPr>
      <w:r w:rsidRPr="008A3C91">
        <w:rPr>
          <w:sz w:val="28"/>
          <w:szCs w:val="28"/>
        </w:rPr>
        <w:t xml:space="preserve">Цель работы: </w:t>
      </w:r>
      <w:r w:rsidR="00481656">
        <w:rPr>
          <w:sz w:val="28"/>
          <w:szCs w:val="28"/>
        </w:rPr>
        <w:t>и</w:t>
      </w:r>
      <w:r w:rsidR="00481656" w:rsidRPr="00481656">
        <w:rPr>
          <w:sz w:val="28"/>
          <w:szCs w:val="28"/>
        </w:rPr>
        <w:t>зучить принципы программирования с ис</w:t>
      </w:r>
      <w:r w:rsidR="00180E2C">
        <w:rPr>
          <w:sz w:val="28"/>
          <w:szCs w:val="28"/>
        </w:rPr>
        <w:t>пользованием индексных файлов.</w:t>
      </w:r>
    </w:p>
    <w:p w:rsidR="00EE5F17" w:rsidRDefault="00EE5F17" w:rsidP="00481656">
      <w:pPr>
        <w:widowControl/>
        <w:autoSpaceDE/>
        <w:autoSpaceDN/>
        <w:adjustRightInd/>
        <w:jc w:val="center"/>
        <w:rPr>
          <w:sz w:val="28"/>
          <w:szCs w:val="28"/>
        </w:rPr>
      </w:pPr>
    </w:p>
    <w:p w:rsidR="009E1BEE" w:rsidRDefault="009E1BEE" w:rsidP="00481656">
      <w:pPr>
        <w:widowControl/>
        <w:autoSpaceDE/>
        <w:autoSpaceDN/>
        <w:adjustRightInd/>
        <w:jc w:val="center"/>
        <w:rPr>
          <w:sz w:val="28"/>
          <w:szCs w:val="28"/>
        </w:rPr>
      </w:pPr>
    </w:p>
    <w:p w:rsidR="009E1BEE" w:rsidRPr="009E1BEE" w:rsidRDefault="009E1BEE" w:rsidP="009E1BEE">
      <w:pPr>
        <w:widowControl/>
        <w:autoSpaceDE/>
        <w:autoSpaceDN/>
        <w:adjustRightInd/>
        <w:rPr>
          <w:b/>
          <w:sz w:val="28"/>
          <w:szCs w:val="28"/>
        </w:rPr>
      </w:pPr>
      <w:r w:rsidRPr="009E1BEE">
        <w:rPr>
          <w:b/>
          <w:sz w:val="28"/>
          <w:szCs w:val="28"/>
        </w:rPr>
        <w:t>Блок-схема:</w:t>
      </w:r>
    </w:p>
    <w:p w:rsidR="009E1BEE" w:rsidRPr="00EE5F17" w:rsidRDefault="00865C30" w:rsidP="009E1BEE">
      <w:pPr>
        <w:widowControl/>
        <w:autoSpaceDE/>
        <w:autoSpaceDN/>
        <w:adjustRightInd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772529" cy="766572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dex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4304" cy="766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F3" w:rsidRPr="00FF3C63" w:rsidRDefault="00EE5F17" w:rsidP="00FF3C63">
      <w:pPr>
        <w:widowControl/>
        <w:autoSpaceDE/>
        <w:autoSpaceDN/>
        <w:adjustRightInd/>
        <w:spacing w:before="240" w:after="240"/>
        <w:rPr>
          <w:b/>
          <w:sz w:val="28"/>
          <w:szCs w:val="28"/>
        </w:rPr>
      </w:pPr>
      <w:r w:rsidRPr="00FF3C63">
        <w:rPr>
          <w:b/>
          <w:sz w:val="28"/>
          <w:szCs w:val="28"/>
        </w:rPr>
        <w:t>Задание:</w:t>
      </w:r>
    </w:p>
    <w:p w:rsidR="00180E2C" w:rsidRPr="00180E2C" w:rsidRDefault="00180E2C" w:rsidP="00180E2C">
      <w:pPr>
        <w:widowControl/>
        <w:autoSpaceDE/>
        <w:autoSpaceDN/>
        <w:adjustRightInd/>
        <w:rPr>
          <w:sz w:val="28"/>
          <w:szCs w:val="28"/>
        </w:rPr>
      </w:pPr>
      <w:r w:rsidRPr="00180E2C">
        <w:rPr>
          <w:sz w:val="28"/>
          <w:szCs w:val="28"/>
        </w:rPr>
        <w:lastRenderedPageBreak/>
        <w:t>В программу</w:t>
      </w:r>
      <w:r>
        <w:rPr>
          <w:sz w:val="28"/>
          <w:szCs w:val="28"/>
        </w:rPr>
        <w:t>,</w:t>
      </w:r>
      <w:r w:rsidRPr="00180E2C">
        <w:rPr>
          <w:sz w:val="28"/>
          <w:szCs w:val="28"/>
        </w:rPr>
        <w:t xml:space="preserve"> разработанную в лабораторной работе </w:t>
      </w:r>
      <w:r>
        <w:rPr>
          <w:sz w:val="28"/>
          <w:szCs w:val="28"/>
        </w:rPr>
        <w:t>11,</w:t>
      </w:r>
      <w:r w:rsidRPr="00180E2C">
        <w:rPr>
          <w:sz w:val="28"/>
          <w:szCs w:val="28"/>
        </w:rPr>
        <w:t xml:space="preserve"> внести следующие изменения и дополнения: </w:t>
      </w:r>
    </w:p>
    <w:p w:rsidR="00180E2C" w:rsidRPr="00180E2C" w:rsidRDefault="00180E2C" w:rsidP="00180E2C">
      <w:pPr>
        <w:widowControl/>
        <w:autoSpaceDE/>
        <w:autoSpaceDN/>
        <w:adjustRightInd/>
        <w:ind w:firstLine="426"/>
        <w:rPr>
          <w:sz w:val="28"/>
          <w:szCs w:val="28"/>
        </w:rPr>
      </w:pPr>
      <w:r w:rsidRPr="00180E2C">
        <w:rPr>
          <w:sz w:val="28"/>
          <w:szCs w:val="28"/>
        </w:rPr>
        <w:t>1.</w:t>
      </w:r>
      <w:r w:rsidRPr="00180E2C">
        <w:rPr>
          <w:sz w:val="28"/>
          <w:szCs w:val="28"/>
        </w:rPr>
        <w:tab/>
        <w:t>При запуске программы данные читаются в массив структур из файла, при добавлении новой записи в массив структур в файл должна дописываться новая запись, без изменения остальных записей.</w:t>
      </w:r>
    </w:p>
    <w:p w:rsidR="00180E2C" w:rsidRPr="00180E2C" w:rsidRDefault="00180E2C" w:rsidP="00180E2C">
      <w:pPr>
        <w:widowControl/>
        <w:autoSpaceDE/>
        <w:autoSpaceDN/>
        <w:adjustRightInd/>
        <w:ind w:firstLine="426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</w:r>
      <w:r w:rsidRPr="00180E2C">
        <w:rPr>
          <w:sz w:val="28"/>
          <w:szCs w:val="28"/>
        </w:rPr>
        <w:t>Все изменения (изменения полей записи, удаление записи) – сохраняются в файле при помощи перезаписи содержимого всего файла.</w:t>
      </w:r>
    </w:p>
    <w:p w:rsidR="00180E2C" w:rsidRPr="00180E2C" w:rsidRDefault="00180E2C" w:rsidP="00180E2C">
      <w:pPr>
        <w:widowControl/>
        <w:autoSpaceDE/>
        <w:autoSpaceDN/>
        <w:adjustRightInd/>
        <w:ind w:firstLine="426"/>
        <w:rPr>
          <w:sz w:val="28"/>
          <w:szCs w:val="28"/>
        </w:rPr>
      </w:pPr>
      <w:r w:rsidRPr="00180E2C">
        <w:rPr>
          <w:sz w:val="28"/>
          <w:szCs w:val="28"/>
        </w:rPr>
        <w:t>3.</w:t>
      </w:r>
      <w:r w:rsidRPr="00180E2C">
        <w:rPr>
          <w:sz w:val="28"/>
          <w:szCs w:val="28"/>
        </w:rPr>
        <w:tab/>
        <w:t>Сортировка должна выполняться по двум полям на выбор при помощи создания индексных файлов. Содержимое индексного файла переписывается в случае изменения значения ключевого поля (поля, по которому выполняется сортировка) или в случае удаления, добавления записей.</w:t>
      </w:r>
    </w:p>
    <w:p w:rsidR="00EE5F17" w:rsidRPr="001E0EF1" w:rsidRDefault="009D6DD1" w:rsidP="009D6DD1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>
        <w:rPr>
          <w:sz w:val="28"/>
          <w:szCs w:val="28"/>
        </w:rPr>
        <w:t>Текс</w:t>
      </w:r>
      <w:r w:rsidR="00EE5F17">
        <w:rPr>
          <w:sz w:val="28"/>
          <w:szCs w:val="28"/>
        </w:rPr>
        <w:t>т</w:t>
      </w:r>
      <w:r w:rsidR="00EE5F17" w:rsidRPr="00823CD3">
        <w:rPr>
          <w:sz w:val="28"/>
          <w:szCs w:val="28"/>
          <w:lang w:val="en-US"/>
        </w:rPr>
        <w:t xml:space="preserve"> </w:t>
      </w:r>
      <w:r w:rsidR="00EE5F17">
        <w:rPr>
          <w:sz w:val="28"/>
          <w:szCs w:val="28"/>
        </w:rPr>
        <w:t>программы</w:t>
      </w:r>
      <w:r w:rsidR="00EE5F17" w:rsidRPr="00823CD3">
        <w:rPr>
          <w:sz w:val="28"/>
          <w:szCs w:val="28"/>
          <w:lang w:val="en-US"/>
        </w:rPr>
        <w:t>: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include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&gt;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include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Windows.h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&gt;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include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iomanip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&gt;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include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stdlib.h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&gt;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include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fstream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&gt;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struct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plane</w:t>
      </w:r>
      <w:proofErr w:type="spellEnd"/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{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;    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union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inFlight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//объединение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ans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[4];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inf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enum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//перечисление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2F4F4F"/>
          <w:sz w:val="19"/>
          <w:szCs w:val="19"/>
          <w:lang w:val="ru-BY" w:eastAsia="en-US"/>
        </w:rPr>
        <w:t>pass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 1,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2F4F4F"/>
          <w:sz w:val="19"/>
          <w:szCs w:val="19"/>
          <w:lang w:val="ru-BY" w:eastAsia="en-US"/>
        </w:rPr>
        <w:t>trans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,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2F4F4F"/>
          <w:sz w:val="19"/>
          <w:szCs w:val="19"/>
          <w:lang w:val="ru-BY" w:eastAsia="en-US"/>
        </w:rPr>
        <w:t>mail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,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2F4F4F"/>
          <w:sz w:val="19"/>
          <w:szCs w:val="19"/>
          <w:lang w:val="ru-BY" w:eastAsia="en-US"/>
        </w:rPr>
        <w:t>cour</w:t>
      </w:r>
      <w:proofErr w:type="spellEnd"/>
    </w:p>
    <w:p w:rsidR="009E1BEE" w:rsidRPr="009E1BEE" w:rsidRDefault="00865C30" w:rsidP="00865C30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};</w:t>
      </w:r>
    </w:p>
    <w:p w:rsidR="00865C30" w:rsidRDefault="009E1BEE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 w:rsidRPr="009E1BEE">
        <w:rPr>
          <w:sz w:val="28"/>
          <w:szCs w:val="28"/>
          <w:lang w:val="en-US"/>
        </w:rPr>
        <w:tab/>
      </w:r>
      <w:proofErr w:type="spellStart"/>
      <w:r w:rsidR="00865C30"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char</w:t>
      </w:r>
      <w:proofErr w:type="spellEnd"/>
      <w:r w:rsidR="00865C30"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="00865C30"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typedes</w:t>
      </w:r>
      <w:proofErr w:type="spellEnd"/>
      <w:r w:rsidR="00865C30"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[15];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short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hour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short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loc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[30];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short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};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menu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plane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//меню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plane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*&amp;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&amp;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//ввод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output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plane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//вывод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del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plane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*&amp;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//удаление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plane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//сортировка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task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plane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//задание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fileadd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plane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*&amp;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//добавление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filecreate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plane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); 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fileread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plane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*&amp;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bincreate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plane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binread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plane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*&amp;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binadd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plane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*&amp;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9E1BEE" w:rsidRPr="009E1BEE" w:rsidRDefault="00865C30" w:rsidP="00865C30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plane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,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9E1BEE" w:rsidRPr="009E1BEE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plane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{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"1 - по времени\n2 - по пункту назначения\n"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== 1)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 0;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struct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sub</w:t>
      </w:r>
      <w:proofErr w:type="spellEnd"/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sHour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};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sub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mass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sub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];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ifstream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ind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ind.open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"index.txt"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i = 0; 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ind.eof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(); i++) {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++;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sub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tempArr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sub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- 1];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j = 0; j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- 1; j++) {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tempArr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[j]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mass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[j];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mass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sub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];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j = 0; j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- 1; j++) {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mass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[j]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tempArr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[j];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delete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[]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tempArr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ind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mass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[i].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ind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mass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[i].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sHour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ind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mass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[i].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-= 1;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- 1; i++)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j = i; j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 j++)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mass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[i].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sHour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mass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[j].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sHour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||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mass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[i].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sHour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mass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[j].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sHour</w:t>
      </w:r>
      <w:proofErr w:type="spellEnd"/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mass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[i].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mass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[j].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swap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mass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[i],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mass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[j]);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(8)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"|Номер"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(14)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"|Тип самолёта"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(19)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"|Пункт назначения"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(14)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"|Время вылета"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(10)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"|В полёте|"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j = 0; j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 j++)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 i++)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mass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[j].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[i].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(9)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[i].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(15)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[i].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typedes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(20)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[i].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loc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(2)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[i].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hour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":"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(12)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[i].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(10)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[i].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inf.ans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== 2)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 0;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struct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sub</w:t>
      </w:r>
      <w:proofErr w:type="spellEnd"/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sLoc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[30];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};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sub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mass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sub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];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ifstream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ind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ind.open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"index.txt"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i = 0; 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ind.eof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(); i++) {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++;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sub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tempArr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sub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- 1];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j = 0; j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- 1; j++) {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tempArr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[j]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mass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[j];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mass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sub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];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j = 0; j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- 1; j++) {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mass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[j]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tempArr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[j];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delete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[]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tempArr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ind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mass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[i].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ind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mass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[i].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sLoc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-= 1;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- 1; i++)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j = i; j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 j++)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strcmp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mass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[i].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sLoc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mass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[j].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sLoc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 &gt; 0)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swap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mass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[i],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mass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[j]);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(8)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"|Номер"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(14)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"|Тип самолёта"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(19)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"|Пункт назначения"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(14)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"|Время вылета"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(10)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"|В полёте|"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j = 0; j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 j++)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 i++)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mass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[j].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[i].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(9)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[i].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(15)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[i].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typedes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(20)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[i].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loc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(2)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[i].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hour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":"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(12)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[i].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(10)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[i].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inf.ans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}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plane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{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ofstream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ind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ind.open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"index.txt"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== 1)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 i++)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ind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[i].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[i].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hour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[i].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== 2)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 i++)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ind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[i].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BY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[i].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loc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BY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865C30" w:rsidRDefault="00865C30" w:rsidP="00865C3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}</w:t>
      </w:r>
    </w:p>
    <w:p w:rsidR="00865C30" w:rsidRDefault="00865C30" w:rsidP="009E1BEE">
      <w:pPr>
        <w:widowControl/>
        <w:autoSpaceDE/>
        <w:autoSpaceDN/>
        <w:adjustRightInd/>
        <w:spacing w:before="240" w:after="240"/>
        <w:rPr>
          <w:noProof/>
        </w:rPr>
      </w:pPr>
    </w:p>
    <w:p w:rsidR="00865C30" w:rsidRDefault="00865C30" w:rsidP="009E1BEE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>
        <w:rPr>
          <w:noProof/>
        </w:rPr>
        <w:drawing>
          <wp:inline distT="0" distB="0" distL="0" distR="0" wp14:anchorId="2FFF7CB2" wp14:editId="66BE5BBE">
            <wp:extent cx="2320456" cy="10363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229" t="21115" r="75659" b="69268"/>
                    <a:stretch/>
                  </pic:blipFill>
                  <pic:spPr bwMode="auto">
                    <a:xfrm>
                      <a:off x="0" y="0"/>
                      <a:ext cx="2325445" cy="10385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5C30" w:rsidRDefault="00865C30" w:rsidP="009E1BEE">
      <w:pPr>
        <w:widowControl/>
        <w:autoSpaceDE/>
        <w:autoSpaceDN/>
        <w:adjustRightInd/>
        <w:spacing w:before="240" w:after="240"/>
        <w:rPr>
          <w:noProof/>
        </w:rPr>
      </w:pPr>
    </w:p>
    <w:p w:rsidR="00865C30" w:rsidRDefault="00865C30" w:rsidP="009E1BEE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>
        <w:rPr>
          <w:noProof/>
        </w:rPr>
        <w:drawing>
          <wp:inline distT="0" distB="0" distL="0" distR="0" wp14:anchorId="5199A6E3" wp14:editId="407A86CD">
            <wp:extent cx="5405494" cy="135636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111" t="29268" r="56022" b="56516"/>
                    <a:stretch/>
                  </pic:blipFill>
                  <pic:spPr bwMode="auto">
                    <a:xfrm>
                      <a:off x="0" y="0"/>
                      <a:ext cx="5409146" cy="1357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5C30" w:rsidRDefault="00865C30" w:rsidP="009E1BEE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>
        <w:rPr>
          <w:sz w:val="28"/>
          <w:szCs w:val="28"/>
        </w:rPr>
        <w:t>Индексный файл</w:t>
      </w:r>
    </w:p>
    <w:p w:rsidR="00865C30" w:rsidRDefault="00865C30" w:rsidP="009E1BEE">
      <w:pPr>
        <w:widowControl/>
        <w:autoSpaceDE/>
        <w:autoSpaceDN/>
        <w:adjustRightInd/>
        <w:spacing w:before="240" w:after="240"/>
        <w:rPr>
          <w:noProof/>
        </w:rPr>
      </w:pPr>
      <w:r>
        <w:rPr>
          <w:noProof/>
        </w:rPr>
        <w:drawing>
          <wp:inline distT="0" distB="0" distL="0" distR="0" wp14:anchorId="6F107DFF" wp14:editId="66BE81CA">
            <wp:extent cx="1882140" cy="1903774"/>
            <wp:effectExtent l="0" t="0" r="381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9995" t="25087" r="79775" b="56516"/>
                    <a:stretch/>
                  </pic:blipFill>
                  <pic:spPr bwMode="auto">
                    <a:xfrm>
                      <a:off x="0" y="0"/>
                      <a:ext cx="1886723" cy="1908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65C30" w:rsidRDefault="00865C30" w:rsidP="009E1BEE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</w:p>
    <w:p w:rsidR="009E1BEE" w:rsidRPr="00347F80" w:rsidRDefault="009E1BEE" w:rsidP="009E1BEE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>
        <w:rPr>
          <w:sz w:val="28"/>
          <w:szCs w:val="28"/>
        </w:rPr>
        <w:t>Вывод</w:t>
      </w:r>
      <w:r w:rsidRPr="008A3C91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изучил </w:t>
      </w:r>
      <w:r w:rsidRPr="00481656">
        <w:rPr>
          <w:sz w:val="28"/>
          <w:szCs w:val="28"/>
        </w:rPr>
        <w:t>принципы программирования с ис</w:t>
      </w:r>
      <w:r>
        <w:rPr>
          <w:sz w:val="28"/>
          <w:szCs w:val="28"/>
        </w:rPr>
        <w:t>пользованием индексных файлов.</w:t>
      </w:r>
    </w:p>
    <w:p w:rsidR="00FF3C63" w:rsidRDefault="00FF3C63" w:rsidP="00E62A05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</w:p>
    <w:p w:rsidR="009E1BEE" w:rsidRPr="00347F80" w:rsidRDefault="009E1BEE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</w:p>
    <w:sectPr w:rsidR="009E1BEE" w:rsidRPr="00347F80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3D7E"/>
    <w:rsid w:val="000069F3"/>
    <w:rsid w:val="000429D4"/>
    <w:rsid w:val="000A7FC9"/>
    <w:rsid w:val="00122A85"/>
    <w:rsid w:val="00124530"/>
    <w:rsid w:val="0017044B"/>
    <w:rsid w:val="00180E2C"/>
    <w:rsid w:val="001E0EF1"/>
    <w:rsid w:val="001F28AC"/>
    <w:rsid w:val="002440CB"/>
    <w:rsid w:val="00245BEA"/>
    <w:rsid w:val="0024717D"/>
    <w:rsid w:val="002C475B"/>
    <w:rsid w:val="002F5DB7"/>
    <w:rsid w:val="0030599D"/>
    <w:rsid w:val="00310127"/>
    <w:rsid w:val="003274C1"/>
    <w:rsid w:val="00347F80"/>
    <w:rsid w:val="003645D2"/>
    <w:rsid w:val="003C3888"/>
    <w:rsid w:val="003C5C96"/>
    <w:rsid w:val="00481656"/>
    <w:rsid w:val="004846CB"/>
    <w:rsid w:val="004E202C"/>
    <w:rsid w:val="004F7A49"/>
    <w:rsid w:val="00526A38"/>
    <w:rsid w:val="005737FD"/>
    <w:rsid w:val="006C1F27"/>
    <w:rsid w:val="00712FF3"/>
    <w:rsid w:val="00720258"/>
    <w:rsid w:val="007234CF"/>
    <w:rsid w:val="00767CB6"/>
    <w:rsid w:val="007E77E0"/>
    <w:rsid w:val="0081703F"/>
    <w:rsid w:val="00823CD3"/>
    <w:rsid w:val="00852152"/>
    <w:rsid w:val="008606F4"/>
    <w:rsid w:val="00865C30"/>
    <w:rsid w:val="00891F69"/>
    <w:rsid w:val="008A3C91"/>
    <w:rsid w:val="008C61D3"/>
    <w:rsid w:val="00906C6B"/>
    <w:rsid w:val="00925ABC"/>
    <w:rsid w:val="00932D31"/>
    <w:rsid w:val="00936049"/>
    <w:rsid w:val="00951BED"/>
    <w:rsid w:val="00965C25"/>
    <w:rsid w:val="00983A3D"/>
    <w:rsid w:val="009C2816"/>
    <w:rsid w:val="009D6DD1"/>
    <w:rsid w:val="009E1BEE"/>
    <w:rsid w:val="009F2B0B"/>
    <w:rsid w:val="00A13615"/>
    <w:rsid w:val="00A400F9"/>
    <w:rsid w:val="00A42A43"/>
    <w:rsid w:val="00A479E6"/>
    <w:rsid w:val="00A57CBA"/>
    <w:rsid w:val="00B43BCF"/>
    <w:rsid w:val="00B50737"/>
    <w:rsid w:val="00B613F5"/>
    <w:rsid w:val="00BC3D7E"/>
    <w:rsid w:val="00BE60CA"/>
    <w:rsid w:val="00C3112D"/>
    <w:rsid w:val="00C34D34"/>
    <w:rsid w:val="00C85081"/>
    <w:rsid w:val="00CA1A51"/>
    <w:rsid w:val="00CA22C2"/>
    <w:rsid w:val="00CD5728"/>
    <w:rsid w:val="00D71C6A"/>
    <w:rsid w:val="00D817E1"/>
    <w:rsid w:val="00E53825"/>
    <w:rsid w:val="00E62A05"/>
    <w:rsid w:val="00EE5319"/>
    <w:rsid w:val="00EE5F17"/>
    <w:rsid w:val="00EF79FA"/>
    <w:rsid w:val="00F10E60"/>
    <w:rsid w:val="00F22885"/>
    <w:rsid w:val="00F71989"/>
    <w:rsid w:val="00FE607C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E93CA"/>
  <w15:docId w15:val="{BA461859-EF1B-4C15-AEDF-0F01D54BF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E1BE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1BEE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28AF40-FBE3-4E01-93F6-646146E7F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785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 </cp:lastModifiedBy>
  <cp:revision>5</cp:revision>
  <dcterms:created xsi:type="dcterms:W3CDTF">2019-05-07T21:05:00Z</dcterms:created>
  <dcterms:modified xsi:type="dcterms:W3CDTF">2021-05-06T08:05:00Z</dcterms:modified>
</cp:coreProperties>
</file>