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Министерство образования Республики Беларусь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Учреждение образования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Кафедра ИИТ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8A3C91">
      <w:pPr>
        <w:rPr>
          <w:sz w:val="28"/>
          <w:szCs w:val="28"/>
        </w:rPr>
      </w:pPr>
    </w:p>
    <w:p w:rsidR="00BC3D7E" w:rsidRPr="00977248" w:rsidRDefault="00BC3D7E" w:rsidP="003645D2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745641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Лабораторная работа №13</w:t>
      </w:r>
    </w:p>
    <w:p w:rsidR="003645D2" w:rsidRPr="00977248" w:rsidRDefault="003645D2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за 2 семестр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По дисциплине: «ОАиП»</w:t>
      </w:r>
    </w:p>
    <w:p w:rsidR="00BC3D7E" w:rsidRPr="00977248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Тема: «</w:t>
      </w:r>
      <w:r w:rsidRPr="00977248">
        <w:rPr>
          <w:sz w:val="28"/>
          <w:szCs w:val="28"/>
          <w:lang w:val="be-BY"/>
        </w:rPr>
        <w:t>Модульное программирование</w:t>
      </w:r>
      <w:r w:rsidR="00BC3D7E" w:rsidRPr="00977248">
        <w:rPr>
          <w:sz w:val="28"/>
          <w:szCs w:val="28"/>
        </w:rPr>
        <w:t>»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8A3C91" w:rsidRPr="00977248" w:rsidRDefault="008A3C91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8A3C91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Выполнил</w:t>
      </w:r>
      <w:r w:rsidR="00BC3D7E" w:rsidRPr="00977248">
        <w:rPr>
          <w:sz w:val="28"/>
          <w:szCs w:val="28"/>
        </w:rPr>
        <w:t>:</w:t>
      </w:r>
    </w:p>
    <w:p w:rsidR="00BC3D7E" w:rsidRPr="00977248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Студент</w:t>
      </w:r>
      <w:r w:rsidR="00E57ECB">
        <w:rPr>
          <w:sz w:val="28"/>
          <w:szCs w:val="28"/>
        </w:rPr>
        <w:t>ы</w:t>
      </w:r>
      <w:r w:rsidR="00BC3D7E" w:rsidRPr="00977248">
        <w:rPr>
          <w:sz w:val="28"/>
          <w:szCs w:val="28"/>
        </w:rPr>
        <w:t xml:space="preserve"> 1 курса</w:t>
      </w:r>
    </w:p>
    <w:p w:rsidR="00BC3D7E" w:rsidRPr="00977248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 xml:space="preserve">Группы </w:t>
      </w:r>
      <w:r w:rsidR="00E57ECB">
        <w:rPr>
          <w:sz w:val="28"/>
          <w:szCs w:val="28"/>
        </w:rPr>
        <w:t>АС-59</w:t>
      </w:r>
    </w:p>
    <w:p w:rsidR="00BC3D7E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 xml:space="preserve">Левоцкий Н. </w:t>
      </w:r>
    </w:p>
    <w:p w:rsidR="00E57ECB" w:rsidRPr="00977248" w:rsidRDefault="00E57ECB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Цыганов Е.</w:t>
      </w:r>
    </w:p>
    <w:p w:rsidR="00BC3D7E" w:rsidRPr="00977248" w:rsidRDefault="00B43BC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Проверил</w:t>
      </w:r>
      <w:r w:rsidR="00BC3D7E" w:rsidRPr="00977248">
        <w:rPr>
          <w:sz w:val="28"/>
          <w:szCs w:val="28"/>
        </w:rPr>
        <w:t>:</w:t>
      </w:r>
    </w:p>
    <w:p w:rsidR="00BC3D7E" w:rsidRPr="00977248" w:rsidRDefault="00E57ECB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Гирель Т.Н.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BC3D7E">
      <w:pPr>
        <w:rPr>
          <w:sz w:val="28"/>
          <w:szCs w:val="28"/>
        </w:rPr>
      </w:pPr>
    </w:p>
    <w:p w:rsidR="00767CB6" w:rsidRPr="00977248" w:rsidRDefault="00767CB6" w:rsidP="00BC3D7E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E57ECB" w:rsidP="00E57ECB">
      <w:pPr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Брест </w:t>
      </w:r>
      <w:r w:rsidR="00A646FF" w:rsidRPr="00977248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:rsidR="00BC3D7E" w:rsidRPr="00977248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77248">
        <w:rPr>
          <w:sz w:val="28"/>
          <w:szCs w:val="28"/>
        </w:rPr>
        <w:br w:type="page"/>
      </w:r>
      <w:r w:rsidR="00745641" w:rsidRPr="00977248">
        <w:rPr>
          <w:sz w:val="28"/>
          <w:szCs w:val="28"/>
        </w:rPr>
        <w:lastRenderedPageBreak/>
        <w:t>Лабораторная работа №13</w:t>
      </w:r>
    </w:p>
    <w:p w:rsidR="00EE5F17" w:rsidRPr="00977248" w:rsidRDefault="00745641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Модульное программирование</w:t>
      </w:r>
    </w:p>
    <w:p w:rsidR="00BC3D7E" w:rsidRPr="00977248" w:rsidRDefault="00BC3D7E" w:rsidP="00180E2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977248">
        <w:rPr>
          <w:sz w:val="28"/>
          <w:szCs w:val="28"/>
        </w:rPr>
        <w:t xml:space="preserve">Цель работы: </w:t>
      </w:r>
      <w:r w:rsidR="00745641" w:rsidRPr="00977248">
        <w:rPr>
          <w:sz w:val="28"/>
          <w:szCs w:val="28"/>
        </w:rPr>
        <w:t>изучить принципы модульного программирования; ознакомиться с основными возможностями межмодульного взаимодействия.</w:t>
      </w:r>
    </w:p>
    <w:p w:rsidR="000069F3" w:rsidRPr="00977248" w:rsidRDefault="00EE5F17" w:rsidP="006A2038">
      <w:pPr>
        <w:widowControl/>
        <w:autoSpaceDE/>
        <w:autoSpaceDN/>
        <w:adjustRightInd/>
        <w:spacing w:after="240"/>
        <w:rPr>
          <w:b/>
          <w:sz w:val="28"/>
          <w:szCs w:val="28"/>
        </w:rPr>
      </w:pPr>
      <w:r w:rsidRPr="00977248">
        <w:rPr>
          <w:b/>
          <w:sz w:val="28"/>
          <w:szCs w:val="28"/>
        </w:rPr>
        <w:t>Задание:</w:t>
      </w:r>
    </w:p>
    <w:p w:rsidR="00745641" w:rsidRPr="00977248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977248">
        <w:rPr>
          <w:sz w:val="28"/>
          <w:szCs w:val="28"/>
        </w:rPr>
        <w:t xml:space="preserve">В программу, разработанную в лабораторной работе 12, внести следующие изменения и дополнения: </w:t>
      </w:r>
    </w:p>
    <w:p w:rsidR="00745641" w:rsidRPr="00977248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977248">
        <w:rPr>
          <w:sz w:val="28"/>
          <w:szCs w:val="28"/>
        </w:rPr>
        <w:t>1.</w:t>
      </w:r>
      <w:r w:rsidRPr="00977248">
        <w:rPr>
          <w:sz w:val="28"/>
          <w:szCs w:val="28"/>
        </w:rPr>
        <w:tab/>
        <w:t>Программа должна быть разделена на несколько модулей (например, работа с файлами, работа с интерфейсом, обработка запросов к базе данных и т.п.).</w:t>
      </w:r>
    </w:p>
    <w:p w:rsidR="00745641" w:rsidRPr="00977248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977248">
        <w:rPr>
          <w:sz w:val="28"/>
          <w:szCs w:val="28"/>
        </w:rPr>
        <w:t>2.</w:t>
      </w:r>
      <w:r w:rsidRPr="00977248">
        <w:rPr>
          <w:sz w:val="28"/>
          <w:szCs w:val="28"/>
        </w:rPr>
        <w:tab/>
        <w:t>Взаимодействие модулей организовать при помощи вызова функций и п</w:t>
      </w:r>
      <w:r w:rsidR="00927DB0" w:rsidRPr="00977248">
        <w:rPr>
          <w:sz w:val="28"/>
          <w:szCs w:val="28"/>
        </w:rPr>
        <w:t>еременных внешнего типа</w:t>
      </w:r>
      <w:r w:rsidRPr="00977248">
        <w:rPr>
          <w:sz w:val="28"/>
          <w:szCs w:val="28"/>
        </w:rPr>
        <w:t>.</w:t>
      </w:r>
    </w:p>
    <w:p w:rsidR="00141815" w:rsidRPr="00977248" w:rsidRDefault="00141815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977248">
        <w:rPr>
          <w:b/>
          <w:sz w:val="28"/>
          <w:szCs w:val="28"/>
        </w:rPr>
        <w:t>Блок-схема:</w:t>
      </w:r>
    </w:p>
    <w:p w:rsidR="00141815" w:rsidRPr="00977248" w:rsidRDefault="00141815" w:rsidP="009D6DD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EE5F17" w:rsidRDefault="009D6DD1" w:rsidP="006A2038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</w:rPr>
        <w:t>Текс</w:t>
      </w:r>
      <w:r w:rsidR="00EE5F17" w:rsidRPr="00977248">
        <w:rPr>
          <w:b/>
          <w:sz w:val="28"/>
          <w:szCs w:val="28"/>
        </w:rPr>
        <w:t>т</w:t>
      </w:r>
      <w:r w:rsidR="00EE5F17" w:rsidRPr="00977248">
        <w:rPr>
          <w:b/>
          <w:sz w:val="28"/>
          <w:szCs w:val="28"/>
          <w:lang w:val="en-US"/>
        </w:rPr>
        <w:t xml:space="preserve"> </w:t>
      </w:r>
      <w:r w:rsidR="00EE5F17" w:rsidRPr="00977248">
        <w:rPr>
          <w:b/>
          <w:sz w:val="28"/>
          <w:szCs w:val="28"/>
        </w:rPr>
        <w:t>программы</w:t>
      </w:r>
      <w:r w:rsidR="00EE5F17" w:rsidRPr="00977248">
        <w:rPr>
          <w:b/>
          <w:sz w:val="28"/>
          <w:szCs w:val="28"/>
          <w:lang w:val="en-US"/>
        </w:rPr>
        <w:t>:</w:t>
      </w:r>
    </w:p>
    <w:p w:rsidR="000223E5" w:rsidRPr="00977248" w:rsidRDefault="000223E5" w:rsidP="006A2038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</w:p>
    <w:p w:rsidR="00CE6BC2" w:rsidRPr="000223E5" w:rsidRDefault="000223E5" w:rsidP="000223E5">
      <w:pPr>
        <w:widowControl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Main.cpp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"menu.h"</w:t>
      </w:r>
    </w:p>
    <w:p w:rsidR="000223E5" w:rsidRP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main()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SetConsoleCP(1251);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SetConsoleOutputCP(1251);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size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[size];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menu(mass, size);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223E5" w:rsidRPr="000223E5" w:rsidRDefault="000223E5" w:rsidP="000223E5">
      <w:pPr>
        <w:widowControl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File.h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once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&lt;stdlib.h&gt;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&lt;fstream&gt;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"console.h"</w:t>
      </w:r>
    </w:p>
    <w:p w:rsidR="000223E5" w:rsidRP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extern int 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sort(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//сортировка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fileadd(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//добавление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fileread(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bookmarkStart w:id="0" w:name="_GoBack"/>
      <w:bookmarkEnd w:id="0"/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binread(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binadd(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index(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P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23E5" w:rsidRPr="000223E5" w:rsidRDefault="000223E5" w:rsidP="000223E5">
      <w:pPr>
        <w:widowControl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File.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"file.h"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sort(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"1 - по времени\n2 - по пункту назначения\n"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(key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index(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key);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index;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sHour, sMin;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"index.txt"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!ind.eof(); i++)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tempArr[j]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mass[j]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mass[i].index;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mass[i].sHour;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mass[i].sMin;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i;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(mass[i].sHour &gt; mass[j].sHour ||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mass[i].sHour == mass[j].sHour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&amp;&amp; mass[i].sMin &gt; mass[j].sMin)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swap(mass[i], mass[j]);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(mass[j].index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(key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index(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key);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index;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sLoc[30];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"index.txt"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!ind.eof(); i++)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tempArr[j]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mass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mass[j]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mass[i].index;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mass[i].sLoc;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i;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(strcmp(mass[i].sLoc, mass[j].sLoc) &gt; 0)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swap(mass[i], mass[j]);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(mass[j].index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fileadd(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fout;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::app);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extra;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"Сколько элементов добавить: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extra;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tempor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+= extra;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temp[i];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(fout.is_open())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 &gt;=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extra))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 = tempor + 1;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"Номер самолёта: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"Тип самолёта (1-Пассажирский, 2-Транспортный, 3-Почтовый, 4-Курьерский):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(type)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pass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"Пассажирский"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trans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"Транспортный"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mail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"Почтовый"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cour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"Курьерский"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"Пункт назначения: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gets_s(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[i].loc);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"Время вылета (часы : минуты):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 полёте (1-Да, 2-Нет):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"Да"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"Нет"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tempor++;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fout;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(!fout.is_open())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cerr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"Oшибка открытия"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"Информация записана в файл"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fileread(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(fin.peek()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BY" w:eastAsia="en-US"/>
        </w:rPr>
        <w:t>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"Файл пуст или отстутсвует\n"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input(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temp[256];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fin.getline(temp, 256,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!fin.eof(); i++)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tempArr[j]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[i].typedes;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[i].loc;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[i].hour;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[i].inf.ans;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"Данные считаны из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fout;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"database.bin"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::binary);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(!fout.is_open())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cerr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"Oшибка открытия"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fout.write((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*)&amp;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[i]));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binread(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"database.bin"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::binary);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(!fin.is_open())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input(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!fin.eof() &amp;&amp; (fin.peek() !=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traits_type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::eof());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tempArr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tempArr[j]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tempArr;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fin.read((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*)&amp;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[i]));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"Данные считаны из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fin.close();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binadd(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fout;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"database.bin"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::binary |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::app);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input(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fout.close();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index(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ind.open(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"index.txt"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ind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Pr="000223E5" w:rsidRDefault="000223E5" w:rsidP="000223E5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Default="000223E5" w:rsidP="000223E5">
      <w:pPr>
        <w:widowControl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Menu</w:t>
      </w:r>
      <w:r w:rsidRPr="000223E5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Pr="000223E5">
        <w:rPr>
          <w:rFonts w:eastAsiaTheme="minorHAnsi"/>
          <w:b/>
          <w:color w:val="000000"/>
          <w:sz w:val="28"/>
          <w:szCs w:val="28"/>
          <w:lang w:val="en-US" w:eastAsia="en-US"/>
        </w:rPr>
        <w:t>h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once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lastRenderedPageBreak/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"file.h"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menu(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Menu.cpp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"menu.h"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menu(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fileCh;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"Тип файла: 1-текстовый \\ 2-бинарный\n"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fileCh;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"Меню: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"1 - чтение данных\n"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"2 - вывод данных\n"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"3 - удаление записи по номеру\n"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"4 - сортировка\n"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"5 - Вывод номеров рейсов, вылетающих в данный пункт назначения\n"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"6 - добавление записи\n"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"0 - завершить работу с меню\n"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"Выберите пункт: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(ch)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fileread(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binread(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2: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output(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3: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del(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del(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4: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sort(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sort(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bincreate(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5: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task(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6: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fileadd(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(fileCh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binadd(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0: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: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"Неверный ввод"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(ch != 0);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Console.h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once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&lt;Windows.h&gt;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&lt;iostream&gt;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&lt;iomanip&gt;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inFlight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//объединение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ans[4];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}inf;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//перечисление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pass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1,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trans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mail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cour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typedes[15];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hour;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loc[30];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time;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//ввод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//вывод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del(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//удаление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task(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//задание</w:t>
      </w: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</w:p>
    <w:p w:rsidR="000223E5" w:rsidRDefault="000223E5" w:rsidP="000223E5">
      <w:pPr>
        <w:widowControl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Console.cpp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"console.h"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кол-во записей: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tmp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N;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tmp[j]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N;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tmp[j];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tmp;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 = i + 1;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"Номер самолёта: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"Тип самолёта (1-Пассажирский, 2-Транспортный, 3-Почтовый, 4-Курьерский):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type;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(type)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pass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"Пассажирский"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trans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"Транспортный"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mail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"Почтовый"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cour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):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"Курьерский"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"Пункт назначения: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gets_s(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[i].loc);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"Время вылета (часы : минуты):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[i].hour;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[i].min;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 полёте (1-Да, 2-Нет):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 == 1)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"Да"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[i].inf.key == 2)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strcpy(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"Нет"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[i].typedes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[i].loc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[i].hour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[i].min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[i].inf.ans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del(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"Номер записи, которую удалить-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 = 0, removed = 0;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[i].num != val)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[l++]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removed++;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removed;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tmp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tmp[j]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tmp[j];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tmp;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task(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check[30];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 пункт назначения-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cin.ignore();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gets_s(check);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"Номера рейсов:\n"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(strcmp(check,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[i].loc) == 0)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[i].num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endl;</w:t>
      </w:r>
    </w:p>
    <w:p w:rsidR="000223E5" w:rsidRDefault="000223E5" w:rsidP="000223E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0223E5" w:rsidRPr="000223E5" w:rsidRDefault="000223E5" w:rsidP="000223E5">
      <w:pPr>
        <w:widowControl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347F80" w:rsidRPr="00977248" w:rsidRDefault="00347F80" w:rsidP="007E54B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77248">
        <w:rPr>
          <w:b/>
          <w:sz w:val="28"/>
          <w:szCs w:val="28"/>
        </w:rPr>
        <w:t>Вывод</w:t>
      </w:r>
      <w:r w:rsidR="00FF3C63" w:rsidRPr="00977248">
        <w:rPr>
          <w:b/>
          <w:sz w:val="28"/>
          <w:szCs w:val="28"/>
        </w:rPr>
        <w:t>:</w:t>
      </w:r>
      <w:r w:rsidR="00FF3C63" w:rsidRPr="00977248">
        <w:rPr>
          <w:sz w:val="28"/>
          <w:szCs w:val="28"/>
        </w:rPr>
        <w:t xml:space="preserve"> </w:t>
      </w:r>
      <w:r w:rsidR="00AE3C31" w:rsidRPr="00977248">
        <w:rPr>
          <w:sz w:val="28"/>
          <w:szCs w:val="28"/>
        </w:rPr>
        <w:t>изучил принципы модульного про</w:t>
      </w:r>
      <w:r w:rsidR="0056306A" w:rsidRPr="00977248">
        <w:rPr>
          <w:sz w:val="28"/>
          <w:szCs w:val="28"/>
        </w:rPr>
        <w:t>граммирования и ознакомился</w:t>
      </w:r>
      <w:r w:rsidR="00AE3C31" w:rsidRPr="00977248">
        <w:rPr>
          <w:sz w:val="28"/>
          <w:szCs w:val="28"/>
        </w:rPr>
        <w:t xml:space="preserve"> с основными возможностями межмодульного взаимодействия.</w:t>
      </w:r>
    </w:p>
    <w:sectPr w:rsidR="00347F80" w:rsidRPr="00977248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AC40BCAC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7E"/>
    <w:rsid w:val="000069F3"/>
    <w:rsid w:val="000223E5"/>
    <w:rsid w:val="000429D4"/>
    <w:rsid w:val="00082BEA"/>
    <w:rsid w:val="00083789"/>
    <w:rsid w:val="00097C02"/>
    <w:rsid w:val="000A7FC9"/>
    <w:rsid w:val="000C51E4"/>
    <w:rsid w:val="00122A85"/>
    <w:rsid w:val="00124530"/>
    <w:rsid w:val="00141815"/>
    <w:rsid w:val="00152C10"/>
    <w:rsid w:val="0017044B"/>
    <w:rsid w:val="00180E2C"/>
    <w:rsid w:val="001D2F59"/>
    <w:rsid w:val="001F28AC"/>
    <w:rsid w:val="00206043"/>
    <w:rsid w:val="00216B2B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1560"/>
    <w:rsid w:val="003C3888"/>
    <w:rsid w:val="003C5C96"/>
    <w:rsid w:val="003F2E83"/>
    <w:rsid w:val="0043084C"/>
    <w:rsid w:val="00481656"/>
    <w:rsid w:val="004846CB"/>
    <w:rsid w:val="004E202C"/>
    <w:rsid w:val="004F7A49"/>
    <w:rsid w:val="00526A38"/>
    <w:rsid w:val="0056306A"/>
    <w:rsid w:val="005737FD"/>
    <w:rsid w:val="00597F37"/>
    <w:rsid w:val="0060014F"/>
    <w:rsid w:val="006A2038"/>
    <w:rsid w:val="006C1F27"/>
    <w:rsid w:val="00712FF3"/>
    <w:rsid w:val="00720258"/>
    <w:rsid w:val="007234CF"/>
    <w:rsid w:val="00745641"/>
    <w:rsid w:val="00767CB6"/>
    <w:rsid w:val="007A68D0"/>
    <w:rsid w:val="007E54B6"/>
    <w:rsid w:val="007E77E0"/>
    <w:rsid w:val="0081703F"/>
    <w:rsid w:val="00822022"/>
    <w:rsid w:val="00823CD3"/>
    <w:rsid w:val="00852152"/>
    <w:rsid w:val="008606F4"/>
    <w:rsid w:val="00891F69"/>
    <w:rsid w:val="008A3C91"/>
    <w:rsid w:val="008C61D3"/>
    <w:rsid w:val="00906C6B"/>
    <w:rsid w:val="00925ABC"/>
    <w:rsid w:val="00927DB0"/>
    <w:rsid w:val="00932D31"/>
    <w:rsid w:val="00936049"/>
    <w:rsid w:val="00951BED"/>
    <w:rsid w:val="00965C25"/>
    <w:rsid w:val="00977248"/>
    <w:rsid w:val="00983A3D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646FF"/>
    <w:rsid w:val="00A76501"/>
    <w:rsid w:val="00AE3C31"/>
    <w:rsid w:val="00B43BCF"/>
    <w:rsid w:val="00B50737"/>
    <w:rsid w:val="00B613F5"/>
    <w:rsid w:val="00BC3D7E"/>
    <w:rsid w:val="00BE60CA"/>
    <w:rsid w:val="00C3112D"/>
    <w:rsid w:val="00C34D34"/>
    <w:rsid w:val="00C85081"/>
    <w:rsid w:val="00CA1A51"/>
    <w:rsid w:val="00CA22C2"/>
    <w:rsid w:val="00CB53F5"/>
    <w:rsid w:val="00CD5728"/>
    <w:rsid w:val="00CD5D12"/>
    <w:rsid w:val="00CE6BC2"/>
    <w:rsid w:val="00CF3746"/>
    <w:rsid w:val="00CF73B7"/>
    <w:rsid w:val="00D71C6A"/>
    <w:rsid w:val="00D817E1"/>
    <w:rsid w:val="00D923BF"/>
    <w:rsid w:val="00E472B6"/>
    <w:rsid w:val="00E53825"/>
    <w:rsid w:val="00E55788"/>
    <w:rsid w:val="00E57ECB"/>
    <w:rsid w:val="00E62A05"/>
    <w:rsid w:val="00E658AA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532E"/>
  <w15:docId w15:val="{ACFA406F-7472-40CE-BFDF-A7B813E4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72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72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A9E9-5344-4A7E-9805-BE4300C7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 </cp:lastModifiedBy>
  <cp:revision>2</cp:revision>
  <dcterms:created xsi:type="dcterms:W3CDTF">2021-05-06T08:27:00Z</dcterms:created>
  <dcterms:modified xsi:type="dcterms:W3CDTF">2021-05-06T08:27:00Z</dcterms:modified>
</cp:coreProperties>
</file>